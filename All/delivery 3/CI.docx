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EndPr/>
      <w:sdtContent>
        <w:p w14:paraId="4EBB4065" w14:textId="77777777" w:rsidR="003B7EBD" w:rsidRPr="00C87F56" w:rsidRDefault="00D36931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2FDCC5" id="Group 9" o:spid="_x0000_s1026" style="position:absolute;margin-left:21.75pt;margin-top:751.5pt;width:552.25pt;height:54pt;z-index:-251660800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C87F56">
            <w:rPr>
              <w:lang w:val="en-GB"/>
            </w:rPr>
            <w:softHyphen/>
          </w:r>
        </w:p>
        <w:p w14:paraId="6901F5B5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C87F56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C87F56" w:rsidRDefault="00E7449D" w:rsidP="003B7EBD">
          <w:pPr>
            <w:jc w:val="center"/>
            <w:rPr>
              <w:lang w:val="en-GB"/>
            </w:rPr>
          </w:pPr>
          <w:r w:rsidRPr="00C87F56">
            <w:rPr>
              <w:noProof/>
            </w:rPr>
            <w:drawing>
              <wp:inline distT="0" distB="0" distL="0" distR="0" wp14:anchorId="54A1F12A" wp14:editId="3E6C47C6">
                <wp:extent cx="3076575" cy="307657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57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8"/>
              <w:szCs w:val="32"/>
              <w:lang w:val="en-GB"/>
            </w:rPr>
          </w:pPr>
        </w:p>
        <w:p w14:paraId="4B57978A" w14:textId="77777777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Politecnico di Milano</w:t>
          </w:r>
        </w:p>
        <w:p w14:paraId="7A5D62BE" w14:textId="23D8B7E6" w:rsidR="003B7EBD" w:rsidRPr="009A6170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</w:rPr>
          </w:pPr>
          <w:r w:rsidRPr="009A6170">
            <w:rPr>
              <w:rFonts w:cs="SFRM1728"/>
              <w:sz w:val="40"/>
              <w:szCs w:val="32"/>
            </w:rPr>
            <w:t>A.A. 2015-2016</w:t>
          </w:r>
        </w:p>
        <w:p w14:paraId="6BA21C84" w14:textId="2C1CACD1" w:rsidR="003B7EBD" w:rsidRPr="00C87F56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Software Engineering 2: “MyTaxi”</w:t>
          </w:r>
        </w:p>
        <w:p w14:paraId="17FDE220" w14:textId="344679E4" w:rsidR="003B7EBD" w:rsidRPr="00C87F56" w:rsidRDefault="00B31CEC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BX1728"/>
              <w:sz w:val="40"/>
              <w:szCs w:val="32"/>
              <w:lang w:val="en-GB"/>
            </w:rPr>
            <w:t>Code inspection</w:t>
          </w:r>
        </w:p>
        <w:p w14:paraId="631E993A" w14:textId="77777777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</w:p>
        <w:p w14:paraId="4FB0BFA3" w14:textId="04D290B7" w:rsidR="003B7EBD" w:rsidRPr="00C87F56" w:rsidRDefault="003B7EBD" w:rsidP="00B01D65">
          <w:pPr>
            <w:jc w:val="center"/>
            <w:rPr>
              <w:rFonts w:cs="SFRM1728"/>
              <w:sz w:val="40"/>
              <w:szCs w:val="32"/>
              <w:lang w:val="en-GB"/>
            </w:rPr>
          </w:pPr>
          <w:proofErr w:type="spellStart"/>
          <w:r w:rsidRPr="00C87F56">
            <w:rPr>
              <w:rFonts w:cs="SFRM1728"/>
              <w:sz w:val="40"/>
              <w:szCs w:val="32"/>
              <w:lang w:val="en-GB"/>
            </w:rPr>
            <w:t>Manzi</w:t>
          </w:r>
          <w:proofErr w:type="spellEnd"/>
          <w:r w:rsidRPr="00C87F56">
            <w:rPr>
              <w:rFonts w:cs="SFRM1728"/>
              <w:sz w:val="40"/>
              <w:szCs w:val="32"/>
              <w:lang w:val="en-GB"/>
            </w:rPr>
            <w:t xml:space="preserve"> Giuseppe</w:t>
          </w:r>
          <w:r w:rsidR="00482D28" w:rsidRPr="00C87F56">
            <w:rPr>
              <w:rFonts w:cs="SFRM1728"/>
              <w:sz w:val="40"/>
              <w:szCs w:val="32"/>
              <w:lang w:val="en-GB"/>
            </w:rPr>
            <w:t xml:space="preserve"> (mat. 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854470) </w:t>
          </w:r>
          <w:r w:rsidRPr="00C87F56">
            <w:rPr>
              <w:rFonts w:cs="SFRM1728"/>
              <w:sz w:val="40"/>
              <w:szCs w:val="32"/>
              <w:lang w:val="en-GB"/>
            </w:rPr>
            <w:t>&amp;</w:t>
          </w:r>
        </w:p>
        <w:p w14:paraId="27E934F7" w14:textId="683C4F11" w:rsidR="003B7EBD" w:rsidRPr="00C87F56" w:rsidRDefault="003B7EBD" w:rsidP="003B7EBD">
          <w:pPr>
            <w:jc w:val="center"/>
            <w:rPr>
              <w:rFonts w:cs="SFRM1728"/>
              <w:sz w:val="40"/>
              <w:szCs w:val="32"/>
              <w:lang w:val="en-GB"/>
            </w:rPr>
          </w:pPr>
          <w:r w:rsidRPr="00C87F56">
            <w:rPr>
              <w:rFonts w:cs="SFRM1728"/>
              <w:sz w:val="40"/>
              <w:szCs w:val="32"/>
              <w:lang w:val="en-GB"/>
            </w:rPr>
            <w:t>Nicolini Alessandro</w:t>
          </w:r>
          <w:r w:rsidR="00B01D65" w:rsidRPr="00C87F56">
            <w:rPr>
              <w:rFonts w:cs="SFRM1728"/>
              <w:sz w:val="40"/>
              <w:szCs w:val="32"/>
              <w:lang w:val="en-GB"/>
            </w:rPr>
            <w:t xml:space="preserve"> (mat. 858858)</w:t>
          </w:r>
        </w:p>
        <w:p w14:paraId="45D50D3F" w14:textId="79244862" w:rsidR="00134AA9" w:rsidRPr="00C87F56" w:rsidRDefault="00553F01" w:rsidP="00553F01">
          <w:pPr>
            <w:rPr>
              <w:lang w:val="en-GB"/>
            </w:rPr>
          </w:pP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  <w:r w:rsidRPr="00C87F56">
            <w:rPr>
              <w:sz w:val="28"/>
              <w:lang w:val="en-GB"/>
            </w:rPr>
            <w:br/>
          </w:r>
        </w:p>
      </w:sdtContent>
    </w:sdt>
    <w:p w14:paraId="0581B96C" w14:textId="4C73D7D8" w:rsidR="00BE3C69" w:rsidRPr="00C87F56" w:rsidRDefault="00BE3C6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</w:p>
    <w:p w14:paraId="6030D54D" w14:textId="035A272B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p w14:paraId="2614B46B" w14:textId="77777777" w:rsidR="00BE3C69" w:rsidRPr="00C87F56" w:rsidRDefault="00BE3C69" w:rsidP="00BE3C69">
      <w:pPr>
        <w:rPr>
          <w:lang w:val="en-GB"/>
        </w:rPr>
      </w:pPr>
      <w:r w:rsidRPr="00C87F56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EndPr/>
      <w:sdtContent>
        <w:p w14:paraId="00AD9EFA" w14:textId="6C1328B8" w:rsidR="000B6D57" w:rsidRPr="00C87F56" w:rsidRDefault="000B6D57" w:rsidP="00BE3C69">
          <w:pPr>
            <w:pStyle w:val="Titolosommario"/>
            <w:spacing w:before="0"/>
            <w:rPr>
              <w:sz w:val="36"/>
              <w:lang w:val="en-GB"/>
            </w:rPr>
          </w:pPr>
          <w:r w:rsidRPr="00C87F56">
            <w:rPr>
              <w:sz w:val="36"/>
              <w:lang w:val="en-GB"/>
            </w:rPr>
            <w:t>CONTENTS</w:t>
          </w:r>
        </w:p>
        <w:p w14:paraId="7DD11C3B" w14:textId="77777777" w:rsidR="00881F53" w:rsidRDefault="000B6D57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r w:rsidRPr="00C87F56">
            <w:fldChar w:fldCharType="begin"/>
          </w:r>
          <w:r w:rsidRPr="00C87F56">
            <w:instrText>TOC \o "1-3" \h \z \u</w:instrText>
          </w:r>
          <w:r w:rsidRPr="00C87F56">
            <w:fldChar w:fldCharType="separate"/>
          </w:r>
          <w:hyperlink w:anchor="_Toc439520413" w:history="1">
            <w:r w:rsidR="00881F53" w:rsidRPr="00790C80">
              <w:rPr>
                <w:rStyle w:val="Collegamentoipertestuale"/>
              </w:rPr>
              <w:t>1. Assigned classes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_Toc439520413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5A350402" w14:textId="77777777" w:rsidR="00881F53" w:rsidRDefault="00405A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4" w:history="1">
            <w:r w:rsidR="00881F53" w:rsidRPr="00790C80">
              <w:rPr>
                <w:rStyle w:val="Collegamentoipertestuale"/>
              </w:rPr>
              <w:t>2. Functional role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_Toc439520414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4</w:t>
            </w:r>
            <w:r w:rsidR="00881F53">
              <w:rPr>
                <w:webHidden/>
              </w:rPr>
              <w:fldChar w:fldCharType="end"/>
            </w:r>
          </w:hyperlink>
        </w:p>
        <w:p w14:paraId="3EE7B53E" w14:textId="77777777" w:rsidR="00881F53" w:rsidRDefault="00405A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15" w:history="1">
            <w:r w:rsidR="00881F53" w:rsidRPr="00790C80">
              <w:rPr>
                <w:rStyle w:val="Collegamentoipertestuale"/>
              </w:rPr>
              <w:t>3. Found issues (from checklist)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_Toc439520415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5</w:t>
            </w:r>
            <w:r w:rsidR="00881F53">
              <w:rPr>
                <w:webHidden/>
              </w:rPr>
              <w:fldChar w:fldCharType="end"/>
            </w:r>
          </w:hyperlink>
        </w:p>
        <w:p w14:paraId="5A20D04E" w14:textId="77777777" w:rsidR="00881F53" w:rsidRDefault="00405A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6" w:history="1">
            <w:r w:rsidR="00881F53" w:rsidRPr="00790C80">
              <w:rPr>
                <w:rStyle w:val="Collegamentoipertestuale"/>
                <w:noProof/>
              </w:rPr>
              <w:t>3.1 Section 0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_Toc439520416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7E436CC" w14:textId="77777777" w:rsidR="00881F53" w:rsidRDefault="00405A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7" w:history="1">
            <w:r w:rsidR="00881F53" w:rsidRPr="00790C80">
              <w:rPr>
                <w:rStyle w:val="Collegamentoipertestuale"/>
                <w:noProof/>
              </w:rPr>
              <w:t>3.2 Section 1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_Toc439520417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5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4917109E" w14:textId="77777777" w:rsidR="00881F53" w:rsidRDefault="00405A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8" w:history="1">
            <w:r w:rsidR="00881F53" w:rsidRPr="00790C80">
              <w:rPr>
                <w:rStyle w:val="Collegamentoipertestuale"/>
                <w:noProof/>
              </w:rPr>
              <w:t>3.3 Section 2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_Toc439520418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14E55571" w14:textId="77777777" w:rsidR="00881F53" w:rsidRDefault="00405AFE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</w:rPr>
          </w:pPr>
          <w:hyperlink w:anchor="_Toc439520419" w:history="1">
            <w:r w:rsidR="00881F53" w:rsidRPr="00790C80">
              <w:rPr>
                <w:rStyle w:val="Collegamentoipertestuale"/>
                <w:noProof/>
              </w:rPr>
              <w:t>3.3 Section 3</w:t>
            </w:r>
            <w:r w:rsidR="00881F53">
              <w:rPr>
                <w:noProof/>
                <w:webHidden/>
              </w:rPr>
              <w:tab/>
            </w:r>
            <w:r w:rsidR="00881F53">
              <w:rPr>
                <w:noProof/>
                <w:webHidden/>
              </w:rPr>
              <w:fldChar w:fldCharType="begin"/>
            </w:r>
            <w:r w:rsidR="00881F53">
              <w:rPr>
                <w:noProof/>
                <w:webHidden/>
              </w:rPr>
              <w:instrText xml:space="preserve"> PAGEREF _Toc439520419 \h </w:instrText>
            </w:r>
            <w:r w:rsidR="00881F53">
              <w:rPr>
                <w:noProof/>
                <w:webHidden/>
              </w:rPr>
            </w:r>
            <w:r w:rsidR="00881F53">
              <w:rPr>
                <w:noProof/>
                <w:webHidden/>
              </w:rPr>
              <w:fldChar w:fldCharType="separate"/>
            </w:r>
            <w:r w:rsidR="00881F53">
              <w:rPr>
                <w:noProof/>
                <w:webHidden/>
              </w:rPr>
              <w:t>6</w:t>
            </w:r>
            <w:r w:rsidR="00881F53">
              <w:rPr>
                <w:noProof/>
                <w:webHidden/>
              </w:rPr>
              <w:fldChar w:fldCharType="end"/>
            </w:r>
          </w:hyperlink>
        </w:p>
        <w:p w14:paraId="3D0B93F0" w14:textId="77777777" w:rsidR="00881F53" w:rsidRDefault="00405AFE">
          <w:pPr>
            <w:pStyle w:val="Sommario1"/>
            <w:rPr>
              <w:b w:val="0"/>
              <w:caps w:val="0"/>
              <w:sz w:val="24"/>
              <w:szCs w:val="24"/>
              <w:lang w:val="it-IT"/>
            </w:rPr>
          </w:pPr>
          <w:hyperlink w:anchor="_Toc439520420" w:history="1">
            <w:r w:rsidR="00881F53" w:rsidRPr="00790C80">
              <w:rPr>
                <w:rStyle w:val="Collegamentoipertestuale"/>
              </w:rPr>
              <w:t>4. Other problems</w:t>
            </w:r>
            <w:r w:rsidR="00881F53">
              <w:rPr>
                <w:webHidden/>
              </w:rPr>
              <w:tab/>
            </w:r>
            <w:r w:rsidR="00881F53">
              <w:rPr>
                <w:webHidden/>
              </w:rPr>
              <w:fldChar w:fldCharType="begin"/>
            </w:r>
            <w:r w:rsidR="00881F53">
              <w:rPr>
                <w:webHidden/>
              </w:rPr>
              <w:instrText xml:space="preserve"> PAGEREF _Toc439520420 \h </w:instrText>
            </w:r>
            <w:r w:rsidR="00881F53">
              <w:rPr>
                <w:webHidden/>
              </w:rPr>
            </w:r>
            <w:r w:rsidR="00881F53">
              <w:rPr>
                <w:webHidden/>
              </w:rPr>
              <w:fldChar w:fldCharType="separate"/>
            </w:r>
            <w:r w:rsidR="00881F53">
              <w:rPr>
                <w:webHidden/>
              </w:rPr>
              <w:t>7</w:t>
            </w:r>
            <w:r w:rsidR="00881F53">
              <w:rPr>
                <w:webHidden/>
              </w:rPr>
              <w:fldChar w:fldCharType="end"/>
            </w:r>
          </w:hyperlink>
        </w:p>
        <w:p w14:paraId="6667DF7F" w14:textId="29C20A96" w:rsidR="00553F01" w:rsidRPr="00C87F56" w:rsidRDefault="000B6D57" w:rsidP="00553F01">
          <w:pPr>
            <w:rPr>
              <w:lang w:val="en-GB"/>
            </w:rPr>
          </w:pPr>
          <w:r w:rsidRPr="00C87F56">
            <w:rPr>
              <w:b/>
              <w:bCs/>
              <w:lang w:val="en-GB"/>
            </w:rPr>
            <w:fldChar w:fldCharType="end"/>
          </w:r>
        </w:p>
      </w:sdtContent>
    </w:sdt>
    <w:p w14:paraId="7D651420" w14:textId="3C96280F" w:rsidR="00D36931" w:rsidRPr="00C87F56" w:rsidRDefault="00D36931" w:rsidP="00164059">
      <w:pPr>
        <w:pStyle w:val="Titolo1"/>
        <w:rPr>
          <w:lang w:val="en-GB"/>
        </w:rPr>
      </w:pPr>
      <w:r w:rsidRPr="00C87F56">
        <w:rPr>
          <w:lang w:val="en-GB"/>
        </w:rPr>
        <w:br w:type="page"/>
      </w:r>
      <w:bookmarkStart w:id="0" w:name="_Toc439520413"/>
      <w:r w:rsidRPr="00C87F56">
        <w:rPr>
          <w:lang w:val="en-GB"/>
        </w:rPr>
        <w:lastRenderedPageBreak/>
        <w:t xml:space="preserve">1. </w:t>
      </w:r>
      <w:r w:rsidR="00CF5E65" w:rsidRPr="00C87F56">
        <w:rPr>
          <w:lang w:val="en-GB"/>
        </w:rPr>
        <w:t>Assigned classes</w:t>
      </w:r>
      <w:bookmarkEnd w:id="0"/>
    </w:p>
    <w:p w14:paraId="0593136D" w14:textId="4B8E2BB1" w:rsidR="007A2F44" w:rsidRPr="00C87F56" w:rsidRDefault="007A2F44" w:rsidP="007A2F44">
      <w:pPr>
        <w:rPr>
          <w:lang w:val="en-GB"/>
        </w:rPr>
      </w:pPr>
      <w:r w:rsidRPr="00C87F56">
        <w:rPr>
          <w:lang w:val="en-GB"/>
        </w:rPr>
        <w:t xml:space="preserve">All the code that was assigned to us belongs to the same class, that is the class </w:t>
      </w:r>
      <w:proofErr w:type="spellStart"/>
      <w:r w:rsidRPr="00C87F56">
        <w:rPr>
          <w:b/>
          <w:lang w:val="en-GB"/>
        </w:rPr>
        <w:t>ExtensionValidator</w:t>
      </w:r>
      <w:proofErr w:type="spellEnd"/>
      <w:r w:rsidRPr="00C87F56">
        <w:rPr>
          <w:lang w:val="en-GB"/>
        </w:rPr>
        <w:t>, located in:</w:t>
      </w:r>
    </w:p>
    <w:p w14:paraId="4F1C23B7" w14:textId="77777777" w:rsidR="007A2F44" w:rsidRPr="007A2F44" w:rsidRDefault="007A2F44" w:rsidP="007A2F44">
      <w:pPr>
        <w:rPr>
          <w:rFonts w:ascii="Times New Roman" w:eastAsia="Times New Roman" w:hAnsi="Times New Roman" w:cs="Times New Roman"/>
          <w:b/>
          <w:lang w:val="en-GB"/>
        </w:rPr>
      </w:pPr>
      <w:r w:rsidRPr="007A2F44">
        <w:rPr>
          <w:rFonts w:ascii="Times New Roman" w:eastAsia="Times New Roman" w:hAnsi="Times New Roman" w:cs="Times New Roman"/>
          <w:b/>
          <w:lang w:val="en-GB"/>
        </w:rPr>
        <w:t>appserver/web/web-core/src/main/java/org/apache/catalina/util/ExtensionValidator.java</w:t>
      </w:r>
    </w:p>
    <w:p w14:paraId="31B4924D" w14:textId="6DE0CDBF" w:rsidR="00247C54" w:rsidRPr="00C87F56" w:rsidRDefault="00247C54" w:rsidP="007A2F44">
      <w:pPr>
        <w:rPr>
          <w:rFonts w:cs="SFRM1000"/>
          <w:lang w:val="en-GB"/>
        </w:rPr>
      </w:pPr>
    </w:p>
    <w:p w14:paraId="1A197D53" w14:textId="14FE0147" w:rsidR="007A2F44" w:rsidRPr="00C87F56" w:rsidRDefault="007A2F44" w:rsidP="007A2F44">
      <w:pPr>
        <w:rPr>
          <w:rFonts w:cs="SFRM1000"/>
          <w:lang w:val="en-GB"/>
        </w:rPr>
      </w:pPr>
      <w:r w:rsidRPr="00C87F56">
        <w:rPr>
          <w:rFonts w:cs="SFRM1000"/>
          <w:lang w:val="en-GB"/>
        </w:rPr>
        <w:t xml:space="preserve">The code lines we had to </w:t>
      </w:r>
      <w:r w:rsidR="00551D6B" w:rsidRPr="00C87F56">
        <w:rPr>
          <w:rFonts w:cs="SFRM1000"/>
          <w:lang w:val="en-GB"/>
        </w:rPr>
        <w:t>check</w:t>
      </w:r>
      <w:r w:rsidRPr="00C87F56">
        <w:rPr>
          <w:rFonts w:cs="SFRM1000"/>
          <w:lang w:val="en-GB"/>
        </w:rPr>
        <w:t xml:space="preserve"> are the following ones:</w:t>
      </w:r>
    </w:p>
    <w:p w14:paraId="7BD71B76" w14:textId="5AC04D9F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1 </w:t>
      </w:r>
      <w:r w:rsidRPr="00C87F56">
        <w:rPr>
          <w:rFonts w:cs="SFRM1000"/>
          <w:lang w:val="en-GB"/>
        </w:rPr>
        <w:t>(lines</w:t>
      </w:r>
      <w:r w:rsidRPr="00C87F56">
        <w:rPr>
          <w:rFonts w:cs="SFRM1000"/>
          <w:b/>
          <w:lang w:val="en-GB"/>
        </w:rPr>
        <w:t xml:space="preserve"> </w:t>
      </w:r>
      <w:r w:rsidR="007A2F44" w:rsidRPr="00C87F56">
        <w:rPr>
          <w:rFonts w:cs="SFRM1000"/>
          <w:b/>
          <w:lang w:val="en-GB"/>
        </w:rPr>
        <w:t>169 to 190</w:t>
      </w:r>
      <w:r w:rsidRPr="00C87F56">
        <w:rPr>
          <w:rFonts w:cs="SFRM1000"/>
          <w:lang w:val="en-GB"/>
        </w:rPr>
        <w:t>)</w:t>
      </w:r>
      <w:r w:rsidR="007A2F44" w:rsidRPr="00C87F56">
        <w:rPr>
          <w:rFonts w:cs="SFRM1000"/>
          <w:lang w:val="en-GB"/>
        </w:rPr>
        <w:t xml:space="preserve">: </w:t>
      </w:r>
      <w:r w:rsidR="007A2F44" w:rsidRPr="00C87F56">
        <w:rPr>
          <w:rFonts w:cs="SFRM1000"/>
          <w:i/>
          <w:lang w:val="en-GB"/>
        </w:rPr>
        <w:t>if</w:t>
      </w:r>
      <w:r w:rsidR="007A2F44" w:rsidRPr="00C87F56">
        <w:rPr>
          <w:rFonts w:cs="SFRM1000"/>
          <w:lang w:val="en-GB"/>
        </w:rPr>
        <w:t xml:space="preserve"> statement</w:t>
      </w:r>
      <w:r w:rsidR="00551D6B" w:rsidRPr="00C87F56">
        <w:rPr>
          <w:rFonts w:cs="SFRM1000"/>
          <w:lang w:val="en-GB"/>
        </w:rPr>
        <w:t>;</w:t>
      </w:r>
    </w:p>
    <w:p w14:paraId="27D4F124" w14:textId="7ED83840" w:rsidR="007A2F44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2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215 to 292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validateApplication</w:t>
      </w:r>
      <w:proofErr w:type="spellEnd"/>
      <w:r w:rsidR="00551D6B" w:rsidRPr="00C87F56">
        <w:rPr>
          <w:rFonts w:cs="SFRM1000"/>
          <w:lang w:val="en-GB"/>
        </w:rPr>
        <w:t xml:space="preserve"> method;</w:t>
      </w:r>
    </w:p>
    <w:p w14:paraId="7C199322" w14:textId="30DA5F42" w:rsidR="00551D6B" w:rsidRPr="00C87F56" w:rsidRDefault="007A5F45" w:rsidP="007A2F44">
      <w:pPr>
        <w:pStyle w:val="Paragrafoelenco"/>
        <w:numPr>
          <w:ilvl w:val="0"/>
          <w:numId w:val="47"/>
        </w:numPr>
        <w:rPr>
          <w:rFonts w:cs="SFRM1000"/>
          <w:lang w:val="en-GB"/>
        </w:rPr>
      </w:pPr>
      <w:r w:rsidRPr="00C87F56">
        <w:rPr>
          <w:rFonts w:cs="SFRM1000"/>
          <w:b/>
          <w:lang w:val="en-GB"/>
        </w:rPr>
        <w:t xml:space="preserve">Section 3 </w:t>
      </w:r>
      <w:r w:rsidRPr="00C87F56">
        <w:rPr>
          <w:rFonts w:cs="SFRM1000"/>
          <w:lang w:val="en-GB"/>
        </w:rPr>
        <w:t xml:space="preserve">(lines </w:t>
      </w:r>
      <w:r w:rsidR="00551D6B" w:rsidRPr="00C87F56">
        <w:rPr>
          <w:rFonts w:cs="SFRM1000"/>
          <w:b/>
          <w:lang w:val="en-GB"/>
        </w:rPr>
        <w:t>317 to 385</w:t>
      </w:r>
      <w:r w:rsidRPr="00C87F56">
        <w:rPr>
          <w:rFonts w:cs="SFRM1000"/>
          <w:lang w:val="en-GB"/>
        </w:rPr>
        <w:t>)</w:t>
      </w:r>
      <w:r w:rsidR="00551D6B" w:rsidRPr="00C87F56">
        <w:rPr>
          <w:rFonts w:cs="SFRM1000"/>
          <w:lang w:val="en-GB"/>
        </w:rPr>
        <w:t xml:space="preserve">: </w:t>
      </w:r>
      <w:proofErr w:type="spellStart"/>
      <w:r w:rsidR="00551D6B" w:rsidRPr="00C87F56">
        <w:rPr>
          <w:rFonts w:cs="SFRM1000"/>
          <w:i/>
          <w:lang w:val="en-GB"/>
        </w:rPr>
        <w:t>validateManifestResources</w:t>
      </w:r>
      <w:proofErr w:type="spellEnd"/>
      <w:r w:rsidR="00551D6B" w:rsidRPr="00C87F56">
        <w:rPr>
          <w:rFonts w:cs="SFRM1000"/>
          <w:lang w:val="en-GB"/>
        </w:rPr>
        <w:t xml:space="preserve"> method.</w:t>
      </w:r>
    </w:p>
    <w:p w14:paraId="3E203A13" w14:textId="1C432061" w:rsidR="00853B21" w:rsidRPr="00853B21" w:rsidRDefault="00B150D2" w:rsidP="00853B21">
      <w:pPr>
        <w:pStyle w:val="Titolo1"/>
        <w:jc w:val="both"/>
        <w:rPr>
          <w:lang w:val="en-GB"/>
        </w:rPr>
      </w:pPr>
      <w:bookmarkStart w:id="1" w:name="_Toc439520414"/>
      <w:r w:rsidRPr="00C87F56">
        <w:rPr>
          <w:lang w:val="en-GB"/>
        </w:rPr>
        <w:t>2</w:t>
      </w:r>
      <w:r w:rsidR="00164059" w:rsidRPr="00C87F56">
        <w:rPr>
          <w:lang w:val="en-GB"/>
        </w:rPr>
        <w:t xml:space="preserve">. </w:t>
      </w:r>
      <w:r w:rsidR="00551D6B" w:rsidRPr="00C87F56">
        <w:rPr>
          <w:lang w:val="en-GB"/>
        </w:rPr>
        <w:t>Functional role</w:t>
      </w:r>
      <w:bookmarkEnd w:id="1"/>
    </w:p>
    <w:p w14:paraId="7560C3C4" w14:textId="1C687C58" w:rsidR="00853B21" w:rsidRPr="00B50F9F" w:rsidRDefault="00853B21" w:rsidP="00853B21">
      <w:pPr>
        <w:pStyle w:val="Titolo2"/>
      </w:pPr>
      <w:r>
        <w:t>2.1 Functional role of the whole class</w:t>
      </w:r>
    </w:p>
    <w:p w14:paraId="1978922F" w14:textId="156C9841" w:rsidR="00551D6B" w:rsidRPr="00C87F56" w:rsidRDefault="00551D6B" w:rsidP="00551D6B">
      <w:pPr>
        <w:rPr>
          <w:lang w:val="en-GB"/>
        </w:rPr>
      </w:pPr>
      <w:r w:rsidRPr="00C87F56">
        <w:rPr>
          <w:lang w:val="en-GB"/>
        </w:rPr>
        <w:t xml:space="preserve">The class has to check the resources </w:t>
      </w:r>
      <w:r w:rsidR="00B06BA8" w:rsidRPr="00C87F56">
        <w:rPr>
          <w:lang w:val="en-GB"/>
        </w:rPr>
        <w:t>extensions</w:t>
      </w:r>
      <w:r w:rsidRPr="00C87F56">
        <w:rPr>
          <w:lang w:val="en-GB"/>
        </w:rPr>
        <w:t xml:space="preserve">, to </w:t>
      </w:r>
      <w:proofErr w:type="gramStart"/>
      <w:r w:rsidRPr="00C87F56">
        <w:rPr>
          <w:lang w:val="en-GB"/>
        </w:rPr>
        <w:t>ensures</w:t>
      </w:r>
      <w:proofErr w:type="gramEnd"/>
      <w:r w:rsidRPr="00C87F56">
        <w:rPr>
          <w:lang w:val="en-GB"/>
        </w:rPr>
        <w:t xml:space="preserve"> that all the needed resources are available.</w:t>
      </w:r>
    </w:p>
    <w:p w14:paraId="4943C488" w14:textId="77777777" w:rsidR="00551D6B" w:rsidRPr="00C87F56" w:rsidRDefault="00551D6B" w:rsidP="00551D6B">
      <w:pPr>
        <w:rPr>
          <w:lang w:val="en-GB"/>
        </w:rPr>
      </w:pPr>
    </w:p>
    <w:p w14:paraId="47D76F65" w14:textId="62AA3C1E" w:rsidR="00551D6B" w:rsidRPr="00C87F56" w:rsidRDefault="00551D6B" w:rsidP="00551D6B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37D1403D" wp14:editId="0690186D">
            <wp:extent cx="6332220" cy="469900"/>
            <wp:effectExtent l="0" t="0" r="0" b="1270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6-01-01 alle 20.04.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336" w14:textId="77777777" w:rsidR="00CA7EE5" w:rsidRPr="00C87F56" w:rsidRDefault="00CA7EE5" w:rsidP="007A2F44">
      <w:pPr>
        <w:rPr>
          <w:lang w:val="en-GB"/>
        </w:rPr>
      </w:pPr>
    </w:p>
    <w:p w14:paraId="24EFAF01" w14:textId="7C12DA4D" w:rsidR="007A2F44" w:rsidRPr="00C87F56" w:rsidRDefault="00041826" w:rsidP="007A2F44">
      <w:pPr>
        <w:rPr>
          <w:lang w:val="en-GB"/>
        </w:rPr>
      </w:pPr>
      <w:r w:rsidRPr="00C87F56">
        <w:rPr>
          <w:lang w:val="en-GB"/>
        </w:rPr>
        <w:t xml:space="preserve">The class uses </w:t>
      </w:r>
      <w:r w:rsidR="00E5430D">
        <w:rPr>
          <w:lang w:val="en-GB"/>
        </w:rPr>
        <w:t>two lists</w:t>
      </w:r>
      <w:r w:rsidR="00CA7EE5" w:rsidRPr="00C87F56">
        <w:rPr>
          <w:lang w:val="en-GB"/>
        </w:rPr>
        <w:t xml:space="preserve"> that contains the manifest resources, from which we can extract the extensions of the needed resources, and the available </w:t>
      </w:r>
      <w:r w:rsidR="00B06BA8" w:rsidRPr="00C87F56">
        <w:rPr>
          <w:lang w:val="en-GB"/>
        </w:rPr>
        <w:t>extensions</w:t>
      </w:r>
      <w:r w:rsidR="00CA7EE5" w:rsidRPr="00C87F56">
        <w:rPr>
          <w:lang w:val="en-GB"/>
        </w:rPr>
        <w:t xml:space="preserve">. These lists </w:t>
      </w:r>
      <w:proofErr w:type="gramStart"/>
      <w:r w:rsidR="00CA7EE5" w:rsidRPr="00C87F56">
        <w:rPr>
          <w:lang w:val="en-GB"/>
        </w:rPr>
        <w:t>are declared</w:t>
      </w:r>
      <w:proofErr w:type="gramEnd"/>
      <w:r w:rsidR="00CA7EE5" w:rsidRPr="00C87F56">
        <w:rPr>
          <w:lang w:val="en-GB"/>
        </w:rPr>
        <w:t xml:space="preserve"> as </w:t>
      </w:r>
      <w:r w:rsidR="00B06BA8" w:rsidRPr="00C87F56">
        <w:rPr>
          <w:lang w:val="en-GB"/>
        </w:rPr>
        <w:t>attributes</w:t>
      </w:r>
      <w:r w:rsidR="00CA7EE5" w:rsidRPr="00C87F56">
        <w:rPr>
          <w:lang w:val="en-GB"/>
        </w:rPr>
        <w:t xml:space="preserve"> in the following code:</w:t>
      </w:r>
    </w:p>
    <w:p w14:paraId="5BE68E37" w14:textId="77777777" w:rsidR="00CA7EE5" w:rsidRPr="00C87F56" w:rsidRDefault="00CA7EE5" w:rsidP="007A2F44">
      <w:pPr>
        <w:rPr>
          <w:lang w:val="en-GB"/>
        </w:rPr>
      </w:pPr>
    </w:p>
    <w:p w14:paraId="4223F6EB" w14:textId="27E6459D" w:rsidR="00CA7EE5" w:rsidRPr="00C87F56" w:rsidRDefault="00CA7EE5" w:rsidP="007A2F44">
      <w:pPr>
        <w:rPr>
          <w:lang w:val="en-GB"/>
        </w:rPr>
      </w:pPr>
      <w:r w:rsidRPr="00C87F56">
        <w:rPr>
          <w:noProof/>
        </w:rPr>
        <w:drawing>
          <wp:inline distT="0" distB="0" distL="0" distR="0" wp14:anchorId="48095EEB" wp14:editId="388831AD">
            <wp:extent cx="6332220" cy="35877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1-02 alle 09.54.0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DE6" w14:textId="65BD2791" w:rsidR="00853B21" w:rsidRDefault="00FA78A2" w:rsidP="00FA78A2">
      <w:pPr>
        <w:pStyle w:val="Titolo2"/>
      </w:pPr>
      <w:r>
        <w:br w:type="page"/>
      </w:r>
      <w:r w:rsidR="00853B21">
        <w:lastRenderedPageBreak/>
        <w:t>2</w:t>
      </w:r>
      <w:r w:rsidR="00427DFA">
        <w:t>.2</w:t>
      </w:r>
      <w:r w:rsidR="00853B21">
        <w:t xml:space="preserve"> Functional role of the sections</w:t>
      </w:r>
    </w:p>
    <w:p w14:paraId="7EC09181" w14:textId="3C8C3533" w:rsidR="00427DFA" w:rsidRDefault="00853B21" w:rsidP="00853B2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2.2.1 </w:t>
      </w:r>
      <w:r w:rsidR="00427D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Section 1</w:t>
      </w:r>
    </w:p>
    <w:p w14:paraId="1DE6DBD5" w14:textId="77777777" w:rsidR="00427DFA" w:rsidRDefault="00427DFA" w:rsidP="00427DFA">
      <w:pPr>
        <w:rPr>
          <w:lang w:val="en-GB"/>
        </w:rPr>
      </w:pPr>
    </w:p>
    <w:p w14:paraId="7C5C9EDE" w14:textId="3A7BA1A5" w:rsidR="00CA7EE5" w:rsidRDefault="007A5F45" w:rsidP="007A2F44">
      <w:pPr>
        <w:rPr>
          <w:lang w:val="en-GB"/>
        </w:rPr>
      </w:pPr>
      <w:r w:rsidRPr="00C87F56">
        <w:rPr>
          <w:i/>
          <w:lang w:val="en-GB"/>
        </w:rPr>
        <w:t>Section 1</w:t>
      </w:r>
      <w:r w:rsidRPr="00C87F56">
        <w:rPr>
          <w:lang w:val="en-GB"/>
        </w:rPr>
        <w:t xml:space="preserve"> </w:t>
      </w:r>
      <w:r w:rsidR="006B663E" w:rsidRPr="00C87F56">
        <w:rPr>
          <w:lang w:val="en-GB"/>
        </w:rPr>
        <w:t xml:space="preserve">is part of the static initializer. It contains an </w:t>
      </w:r>
      <w:r w:rsidR="006B663E" w:rsidRPr="00C87F56">
        <w:rPr>
          <w:i/>
          <w:lang w:val="en-GB"/>
        </w:rPr>
        <w:t>if</w:t>
      </w:r>
      <w:r w:rsidR="006B663E" w:rsidRPr="00C87F56">
        <w:rPr>
          <w:lang w:val="en-GB"/>
        </w:rPr>
        <w:t xml:space="preserve"> statement that get the files of the extension director</w:t>
      </w:r>
      <w:r w:rsidR="000F6336" w:rsidRPr="00C87F56">
        <w:rPr>
          <w:lang w:val="en-GB"/>
        </w:rPr>
        <w:t xml:space="preserve">y. For every directory listed in system properties it checks if it actually is a directory and </w:t>
      </w:r>
      <w:r w:rsidR="00C87F56" w:rsidRPr="00C87F56">
        <w:rPr>
          <w:lang w:val="en-GB"/>
        </w:rPr>
        <w:t xml:space="preserve">add the manifest resources of the contained jar files in </w:t>
      </w:r>
      <w:proofErr w:type="spellStart"/>
      <w:r w:rsidR="00C87F56" w:rsidRPr="00C87F56">
        <w:rPr>
          <w:i/>
          <w:lang w:val="en-GB"/>
        </w:rPr>
        <w:t>containerManifestResources</w:t>
      </w:r>
      <w:proofErr w:type="spellEnd"/>
      <w:r w:rsidR="00C87F56" w:rsidRPr="00C87F56">
        <w:rPr>
          <w:lang w:val="en-GB"/>
        </w:rPr>
        <w:t xml:space="preserve"> using </w:t>
      </w:r>
      <w:proofErr w:type="spellStart"/>
      <w:r w:rsidR="00C87F56" w:rsidRPr="00C87F56">
        <w:rPr>
          <w:i/>
          <w:lang w:val="en-GB"/>
        </w:rPr>
        <w:t>addSystemResource</w:t>
      </w:r>
      <w:proofErr w:type="spellEnd"/>
      <w:r w:rsidR="00C87F56" w:rsidRPr="00C87F56">
        <w:rPr>
          <w:lang w:val="en-GB"/>
        </w:rPr>
        <w:t xml:space="preserve"> private static method.</w:t>
      </w:r>
    </w:p>
    <w:p w14:paraId="33F5101B" w14:textId="77777777" w:rsidR="00C87F56" w:rsidRDefault="00C87F56" w:rsidP="007A2F44">
      <w:pPr>
        <w:rPr>
          <w:lang w:val="en-GB"/>
        </w:rPr>
      </w:pPr>
    </w:p>
    <w:p w14:paraId="562528E0" w14:textId="486B97F2" w:rsidR="00853B21" w:rsidRDefault="00853B21" w:rsidP="007A2F44">
      <w:pPr>
        <w:rPr>
          <w:lang w:val="en-GB"/>
        </w:rPr>
      </w:pPr>
      <w:r>
        <w:rPr>
          <w:noProof/>
        </w:rPr>
        <w:drawing>
          <wp:inline distT="0" distB="0" distL="0" distR="0" wp14:anchorId="62B0FB26" wp14:editId="4B9FF712">
            <wp:extent cx="6332220" cy="165735"/>
            <wp:effectExtent l="0" t="0" r="0" b="1206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1-04 alle 11.30.0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E0CB" w14:textId="5B74ECBF" w:rsidR="00853B21" w:rsidRPr="00427DFA" w:rsidRDefault="00427DFA" w:rsidP="007A2F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lastRenderedPageBreak/>
        <w:t>2.2.2</w:t>
      </w:r>
      <w:r w:rsidR="00853B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Section 2</w:t>
      </w:r>
    </w:p>
    <w:p w14:paraId="5B77BB7E" w14:textId="703DC66C" w:rsidR="00C87F56" w:rsidRDefault="00C87F56" w:rsidP="007A2F44">
      <w:pPr>
        <w:rPr>
          <w:lang w:val="en-GB"/>
        </w:rPr>
      </w:pPr>
      <w:r w:rsidRPr="00FD13D1">
        <w:rPr>
          <w:i/>
          <w:lang w:val="en-GB"/>
        </w:rPr>
        <w:t>Section 2</w:t>
      </w:r>
      <w:r w:rsidR="00FD13D1">
        <w:rPr>
          <w:i/>
          <w:lang w:val="en-GB"/>
        </w:rPr>
        <w:t xml:space="preserve"> </w:t>
      </w:r>
      <w:r w:rsidR="00FB39A3">
        <w:rPr>
          <w:lang w:val="en-GB"/>
        </w:rPr>
        <w:t xml:space="preserve">is the </w:t>
      </w:r>
      <w:proofErr w:type="spellStart"/>
      <w:r w:rsidR="00FB39A3" w:rsidRPr="00FB39A3">
        <w:rPr>
          <w:i/>
          <w:lang w:val="en-GB"/>
        </w:rPr>
        <w:t>Validat</w:t>
      </w:r>
      <w:bookmarkStart w:id="2" w:name="_GoBack"/>
      <w:bookmarkEnd w:id="2"/>
      <w:r w:rsidR="00FB39A3" w:rsidRPr="00FB39A3">
        <w:rPr>
          <w:i/>
          <w:lang w:val="en-GB"/>
        </w:rPr>
        <w:t>eApp</w:t>
      </w:r>
      <w:r w:rsidR="007F1811">
        <w:rPr>
          <w:i/>
          <w:lang w:val="en-GB"/>
        </w:rPr>
        <w:t>l</w:t>
      </w:r>
      <w:r w:rsidR="00FB39A3" w:rsidRPr="00FB39A3">
        <w:rPr>
          <w:i/>
          <w:lang w:val="en-GB"/>
        </w:rPr>
        <w:t>ication</w:t>
      </w:r>
      <w:proofErr w:type="spellEnd"/>
      <w:r w:rsidR="00FB39A3">
        <w:rPr>
          <w:lang w:val="en-GB"/>
        </w:rPr>
        <w:t xml:space="preserve"> method.</w:t>
      </w:r>
      <w:r w:rsidR="004A769A">
        <w:rPr>
          <w:lang w:val="en-GB"/>
        </w:rPr>
        <w:t xml:space="preserve"> It validates at runtime the application and it</w:t>
      </w:r>
      <w:r w:rsidR="00506A37">
        <w:rPr>
          <w:lang w:val="en-GB"/>
        </w:rPr>
        <w:t xml:space="preserve"> return</w:t>
      </w:r>
      <w:r w:rsidR="00B53F39">
        <w:rPr>
          <w:lang w:val="en-GB"/>
        </w:rPr>
        <w:t>s</w:t>
      </w:r>
      <w:r w:rsidR="00506A37">
        <w:rPr>
          <w:lang w:val="en-GB"/>
        </w:rPr>
        <w:t xml:space="preserve"> true if all the required extensions are satisfied.</w:t>
      </w:r>
    </w:p>
    <w:p w14:paraId="33630A1C" w14:textId="2FAB4DA7" w:rsidR="00427DFA" w:rsidRPr="00427DFA" w:rsidRDefault="00853B21" w:rsidP="00EB3761">
      <w:pPr>
        <w:rPr>
          <w:lang w:val="en-GB"/>
        </w:rPr>
      </w:pPr>
      <w:r>
        <w:rPr>
          <w:noProof/>
        </w:rPr>
        <w:drawing>
          <wp:inline distT="0" distB="0" distL="0" distR="0" wp14:anchorId="1C62A12F" wp14:editId="70534CE4">
            <wp:extent cx="6332220" cy="1003300"/>
            <wp:effectExtent l="0" t="0" r="0" b="1270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6-01-04 alle 11.23.27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6" b="38901"/>
                    <a:stretch/>
                  </pic:blipFill>
                  <pic:spPr bwMode="auto">
                    <a:xfrm>
                      <a:off x="0" y="0"/>
                      <a:ext cx="633222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9821" w14:textId="4613C02E" w:rsidR="00427DFA" w:rsidRPr="00427DFA" w:rsidRDefault="00427DFA" w:rsidP="00427DFA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2.2.3 Section 3</w:t>
      </w:r>
    </w:p>
    <w:p w14:paraId="775FF93A" w14:textId="1056FA7B" w:rsidR="00EB3761" w:rsidRDefault="00506A37" w:rsidP="00EB3761">
      <w:pPr>
        <w:rPr>
          <w:lang w:val="en-GB"/>
        </w:rPr>
      </w:pPr>
      <w:r w:rsidRPr="00506A37">
        <w:rPr>
          <w:i/>
          <w:lang w:val="en-GB"/>
        </w:rPr>
        <w:t>Section 3</w:t>
      </w:r>
      <w:r>
        <w:rPr>
          <w:lang w:val="en-GB"/>
        </w:rPr>
        <w:t xml:space="preserve"> is the </w:t>
      </w:r>
      <w:proofErr w:type="spellStart"/>
      <w:r w:rsidRPr="00B53F39">
        <w:rPr>
          <w:i/>
          <w:lang w:val="en-GB"/>
        </w:rPr>
        <w:t>ValidateManifestResources</w:t>
      </w:r>
      <w:proofErr w:type="spellEnd"/>
      <w:r>
        <w:rPr>
          <w:lang w:val="en-GB"/>
        </w:rPr>
        <w:t xml:space="preserve"> met</w:t>
      </w:r>
      <w:r w:rsidR="008B3A0A">
        <w:rPr>
          <w:lang w:val="en-GB"/>
        </w:rPr>
        <w:t xml:space="preserve">hod. </w:t>
      </w:r>
      <w:r w:rsidR="00EA477E">
        <w:rPr>
          <w:lang w:val="en-GB"/>
        </w:rPr>
        <w:t>Using two nested while, i</w:t>
      </w:r>
      <w:r w:rsidR="008B3A0A">
        <w:rPr>
          <w:lang w:val="en-GB"/>
        </w:rPr>
        <w:t>t checks if</w:t>
      </w:r>
      <w:r w:rsidR="000302B3">
        <w:rPr>
          <w:lang w:val="en-GB"/>
        </w:rPr>
        <w:t>,</w:t>
      </w:r>
      <w:r w:rsidR="008B3A0A">
        <w:rPr>
          <w:lang w:val="en-GB"/>
        </w:rPr>
        <w:t xml:space="preserve"> for </w:t>
      </w:r>
      <w:r w:rsidR="004205FE">
        <w:rPr>
          <w:lang w:val="en-GB"/>
        </w:rPr>
        <w:t>every</w:t>
      </w:r>
      <w:r w:rsidR="008B3A0A">
        <w:rPr>
          <w:lang w:val="en-GB"/>
        </w:rPr>
        <w:t xml:space="preserve"> manifest resource, it exists a</w:t>
      </w:r>
      <w:r w:rsidR="001A210C">
        <w:rPr>
          <w:lang w:val="en-GB"/>
        </w:rPr>
        <w:t>n</w:t>
      </w:r>
      <w:r w:rsidR="008B3A0A">
        <w:rPr>
          <w:lang w:val="en-GB"/>
        </w:rPr>
        <w:t xml:space="preserve"> </w:t>
      </w:r>
      <w:r w:rsidR="001A210C">
        <w:rPr>
          <w:lang w:val="en-GB"/>
        </w:rPr>
        <w:t xml:space="preserve">available </w:t>
      </w:r>
      <w:r w:rsidR="00B678B6">
        <w:rPr>
          <w:lang w:val="en-GB"/>
        </w:rPr>
        <w:t xml:space="preserve">resource </w:t>
      </w:r>
      <w:r w:rsidR="005216C6">
        <w:rPr>
          <w:lang w:val="en-GB"/>
        </w:rPr>
        <w:t>that has a compatible extension.</w:t>
      </w:r>
    </w:p>
    <w:p w14:paraId="26D8E166" w14:textId="76F05135" w:rsidR="00CC33BD" w:rsidRDefault="004B604B" w:rsidP="00EB3761">
      <w:pPr>
        <w:rPr>
          <w:lang w:val="en-GB"/>
        </w:rPr>
      </w:pPr>
      <w:r>
        <w:rPr>
          <w:noProof/>
        </w:rPr>
        <w:drawing>
          <wp:inline distT="0" distB="0" distL="0" distR="0" wp14:anchorId="7C685D67" wp14:editId="45717225">
            <wp:extent cx="6332220" cy="176530"/>
            <wp:effectExtent l="0" t="0" r="0" b="127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hermata 2016-01-05 alle 11.25.4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6BB2" w14:textId="0BCF2B4E" w:rsidR="00EB3761" w:rsidRPr="00EB3761" w:rsidRDefault="00EB3761" w:rsidP="00EB3761">
      <w:pPr>
        <w:pStyle w:val="Titolo1"/>
        <w:jc w:val="both"/>
        <w:rPr>
          <w:lang w:val="en-GB"/>
        </w:rPr>
      </w:pPr>
      <w:r>
        <w:rPr>
          <w:lang w:val="en-GB"/>
        </w:rPr>
        <w:br w:type="page"/>
      </w:r>
      <w:bookmarkStart w:id="3" w:name="_Toc439520415"/>
      <w:r w:rsidR="00B150D2" w:rsidRPr="00C87F56">
        <w:rPr>
          <w:lang w:val="en-GB"/>
        </w:rPr>
        <w:lastRenderedPageBreak/>
        <w:t>3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Found issues (from checklist)</w:t>
      </w:r>
      <w:bookmarkEnd w:id="3"/>
    </w:p>
    <w:p w14:paraId="3065F229" w14:textId="1030F59D" w:rsidR="00B50F9F" w:rsidRPr="00B50F9F" w:rsidRDefault="00B50F9F" w:rsidP="00B50F9F">
      <w:pPr>
        <w:pStyle w:val="Titolo2"/>
      </w:pPr>
      <w:bookmarkStart w:id="4" w:name="_Toc439520416"/>
      <w:r>
        <w:t>3.1</w:t>
      </w:r>
      <w:r w:rsidR="00EB3761">
        <w:t xml:space="preserve"> Section 0</w:t>
      </w:r>
      <w:bookmarkEnd w:id="4"/>
      <w:r>
        <w:t xml:space="preserve"> </w:t>
      </w:r>
    </w:p>
    <w:p w14:paraId="66D6085C" w14:textId="44105C7E" w:rsidR="00EB3761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3.1.1 Description</w:t>
      </w:r>
    </w:p>
    <w:p w14:paraId="2D40A8EE" w14:textId="53691560" w:rsidR="00B50F9F" w:rsidRDefault="00B50F9F" w:rsidP="00B50F9F">
      <w:pPr>
        <w:rPr>
          <w:lang w:val="en-GB"/>
        </w:rPr>
      </w:pPr>
      <w:r>
        <w:rPr>
          <w:lang w:val="en-GB"/>
        </w:rPr>
        <w:t>Attributes and imports.</w:t>
      </w:r>
    </w:p>
    <w:p w14:paraId="3F2DA22A" w14:textId="73782DA0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3.1.2 Lines</w:t>
      </w:r>
    </w:p>
    <w:p w14:paraId="10CDBA0F" w14:textId="3F6791D0" w:rsidR="00B50F9F" w:rsidRDefault="00B50F9F" w:rsidP="00B50F9F">
      <w:pPr>
        <w:rPr>
          <w:lang w:val="en-GB"/>
        </w:rPr>
      </w:pPr>
      <w:r>
        <w:rPr>
          <w:lang w:val="en-GB"/>
        </w:rPr>
        <w:t>From 59 to 128.</w:t>
      </w:r>
    </w:p>
    <w:p w14:paraId="647B59D8" w14:textId="70610926" w:rsidR="00B50F9F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3.1.3 Location</w:t>
      </w:r>
    </w:p>
    <w:p w14:paraId="679FD85A" w14:textId="32540404" w:rsidR="00B50F9F" w:rsidRDefault="00B50F9F" w:rsidP="00B50F9F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2B91448" w14:textId="5C2ADE86" w:rsidR="00B50F9F" w:rsidRPr="00466ADE" w:rsidRDefault="00B50F9F" w:rsidP="00EB3761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3.1.4 Issues</w:t>
      </w:r>
    </w:p>
    <w:p w14:paraId="3C0B9141" w14:textId="3F9C3FFD" w:rsidR="00EB3761" w:rsidRPr="00466ADE" w:rsidRDefault="00B50F9F" w:rsidP="00EB376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3.1.4.1</w:t>
      </w:r>
    </w:p>
    <w:p w14:paraId="2CB372BC" w14:textId="772936B5" w:rsidR="00EB3761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103</w:t>
      </w:r>
      <w:r w:rsidR="00A27640">
        <w:rPr>
          <w:rFonts w:cs="SFRM1000"/>
          <w:lang w:val="en-GB"/>
        </w:rPr>
        <w:t xml:space="preserve"> to 104</w:t>
      </w:r>
    </w:p>
    <w:p w14:paraId="1799973A" w14:textId="30708C22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7</w:t>
      </w:r>
      <w:r w:rsidR="00A27640">
        <w:rPr>
          <w:rFonts w:cs="SFRM1000"/>
          <w:lang w:val="en-GB"/>
        </w:rPr>
        <w:t xml:space="preserve"> (N</w:t>
      </w:r>
      <w:r>
        <w:rPr>
          <w:rFonts w:cs="SFRM1000"/>
          <w:lang w:val="en-GB"/>
        </w:rPr>
        <w:t>aming conventions)</w:t>
      </w:r>
    </w:p>
    <w:p w14:paraId="361B7E98" w14:textId="215CCA4B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Static and final attributes should be</w:t>
      </w:r>
      <w:r w:rsidR="00A27640">
        <w:rPr>
          <w:rFonts w:cs="SFRM1000"/>
          <w:lang w:val="en-GB"/>
        </w:rPr>
        <w:t xml:space="preserve"> all capitals</w:t>
      </w:r>
    </w:p>
    <w:p w14:paraId="57D44F87" w14:textId="0882A8FD" w:rsidR="00B50F9F" w:rsidRDefault="00B50F9F" w:rsidP="00B50F9F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FC95D0F" w14:textId="13F52A0B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F5A9D45" wp14:editId="708F1C56">
            <wp:extent cx="6332220" cy="3251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AFB" w14:textId="77777777" w:rsidR="00B150D2" w:rsidRDefault="00B150D2" w:rsidP="00B150D2">
      <w:pPr>
        <w:rPr>
          <w:lang w:val="en-GB"/>
        </w:rPr>
      </w:pPr>
    </w:p>
    <w:p w14:paraId="389A9C68" w14:textId="72099860" w:rsidR="00A27640" w:rsidRPr="00B50F9F" w:rsidRDefault="00A27640" w:rsidP="00A27640">
      <w:pPr>
        <w:pStyle w:val="Titolo2"/>
      </w:pPr>
      <w:bookmarkStart w:id="5" w:name="_Toc439520417"/>
      <w:r>
        <w:t>3.2 Section 1</w:t>
      </w:r>
      <w:bookmarkEnd w:id="5"/>
      <w:r>
        <w:t xml:space="preserve"> </w:t>
      </w:r>
    </w:p>
    <w:p w14:paraId="1E6F04FF" w14:textId="09A934B5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3.2.1 Description</w:t>
      </w:r>
    </w:p>
    <w:p w14:paraId="241F5B7E" w14:textId="4482B315" w:rsidR="00A27640" w:rsidRDefault="00A27640" w:rsidP="00A27640">
      <w:pPr>
        <w:rPr>
          <w:lang w:val="en-GB"/>
        </w:rPr>
      </w:pP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extensionsDir</w:t>
      </w:r>
      <w:proofErr w:type="spellEnd"/>
      <w:r>
        <w:rPr>
          <w:lang w:val="en-GB"/>
        </w:rPr>
        <w:t xml:space="preserve"> != null</w:t>
      </w:r>
      <w:r w:rsidRPr="00A27640">
        <w:rPr>
          <w:lang w:val="en-GB"/>
        </w:rPr>
        <w:t>)</w:t>
      </w:r>
      <w:r>
        <w:rPr>
          <w:lang w:val="en-GB"/>
        </w:rPr>
        <w:t xml:space="preserve"> {---}</w:t>
      </w:r>
    </w:p>
    <w:p w14:paraId="6205B4BB" w14:textId="312E0C5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3.2.2 Lines</w:t>
      </w:r>
    </w:p>
    <w:p w14:paraId="0FF36079" w14:textId="33D598AA" w:rsidR="00A27640" w:rsidRDefault="00A27640" w:rsidP="00A27640">
      <w:pPr>
        <w:rPr>
          <w:lang w:val="en-GB"/>
        </w:rPr>
      </w:pPr>
      <w:r>
        <w:rPr>
          <w:lang w:val="en-GB"/>
        </w:rPr>
        <w:t>From 169 to 190.</w:t>
      </w:r>
    </w:p>
    <w:p w14:paraId="06C8C313" w14:textId="2E848D1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3.2.3 Location</w:t>
      </w:r>
    </w:p>
    <w:p w14:paraId="5EF05D75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63E3C20" w14:textId="46BA0169" w:rsidR="00A27640" w:rsidRPr="00466ADE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3.2.4 Issues</w:t>
      </w:r>
    </w:p>
    <w:p w14:paraId="5C9583AC" w14:textId="4D71B419" w:rsidR="00A27640" w:rsidRPr="00E267EA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 w:rsidRPr="00E267EA">
        <w:rPr>
          <w:color w:val="95B3D7" w:themeColor="accent1" w:themeTint="99"/>
          <w:lang w:val="en-GB"/>
        </w:rPr>
        <w:t>3.2.4.1</w:t>
      </w:r>
    </w:p>
    <w:p w14:paraId="6EE93479" w14:textId="595CF347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 xml:space="preserve">Lines: </w:t>
      </w:r>
      <w:r w:rsidR="00E267EA" w:rsidRPr="00E267EA">
        <w:rPr>
          <w:rFonts w:cs="SFRM1000"/>
          <w:lang w:val="en-GB"/>
        </w:rPr>
        <w:t>170 to 171</w:t>
      </w:r>
    </w:p>
    <w:p w14:paraId="038F01BE" w14:textId="79B21064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>Rule</w:t>
      </w:r>
      <w:r w:rsidR="007C31A8" w:rsidRPr="00E267EA">
        <w:rPr>
          <w:rFonts w:cs="SFRM1000"/>
          <w:b/>
          <w:lang w:val="en-GB"/>
        </w:rPr>
        <w:t xml:space="preserve"> (Kind of rule)</w:t>
      </w:r>
      <w:r w:rsidRPr="00E267EA">
        <w:rPr>
          <w:rFonts w:cs="SFRM1000"/>
          <w:b/>
          <w:lang w:val="en-GB"/>
        </w:rPr>
        <w:t xml:space="preserve">: </w:t>
      </w:r>
      <w:r w:rsidR="00E267EA" w:rsidRPr="00E267EA">
        <w:rPr>
          <w:rFonts w:cs="SFRM1000"/>
          <w:lang w:val="en-GB"/>
        </w:rPr>
        <w:t>15 (Line Break</w:t>
      </w:r>
      <w:r w:rsidRPr="00E267EA">
        <w:rPr>
          <w:rFonts w:cs="SFRM1000"/>
          <w:lang w:val="en-GB"/>
        </w:rPr>
        <w:t>)</w:t>
      </w:r>
    </w:p>
    <w:p w14:paraId="20428C33" w14:textId="47437F68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 xml:space="preserve">Description: </w:t>
      </w:r>
      <w:r w:rsidR="00E267EA" w:rsidRPr="00E267EA">
        <w:rPr>
          <w:rFonts w:cs="SFRM1000"/>
          <w:lang w:val="en-GB"/>
        </w:rPr>
        <w:t>The break is before an operator (=) instead of being after it.</w:t>
      </w:r>
    </w:p>
    <w:p w14:paraId="34094084" w14:textId="77777777" w:rsidR="00A27640" w:rsidRPr="00E267EA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E267EA">
        <w:rPr>
          <w:rFonts w:cs="SFRM1000"/>
          <w:b/>
          <w:lang w:val="en-GB"/>
        </w:rPr>
        <w:t>Code:</w:t>
      </w:r>
    </w:p>
    <w:p w14:paraId="61FCE670" w14:textId="77777777" w:rsidR="00A27640" w:rsidRPr="00B50F9F" w:rsidRDefault="00A27640" w:rsidP="00A27640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 w:rsidRPr="00A27640">
        <w:rPr>
          <w:rFonts w:cs="SFRM1000"/>
          <w:b/>
          <w:noProof/>
          <w:highlight w:val="yellow"/>
        </w:rPr>
        <w:drawing>
          <wp:inline distT="0" distB="0" distL="0" distR="0" wp14:anchorId="1A97597C" wp14:editId="14BE569E">
            <wp:extent cx="6332220" cy="31661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3266" w14:textId="77777777" w:rsidR="00A27640" w:rsidRDefault="00A27640" w:rsidP="00A27640">
      <w:pPr>
        <w:rPr>
          <w:lang w:val="en-GB"/>
        </w:rPr>
      </w:pPr>
    </w:p>
    <w:p w14:paraId="32C9FD7B" w14:textId="399E9A9B" w:rsidR="00A27640" w:rsidRPr="00B50F9F" w:rsidRDefault="00A27640" w:rsidP="00A27640">
      <w:pPr>
        <w:pStyle w:val="Titolo2"/>
      </w:pPr>
      <w:bookmarkStart w:id="6" w:name="_Toc439520418"/>
      <w:r>
        <w:lastRenderedPageBreak/>
        <w:t>3.3 Section 2</w:t>
      </w:r>
      <w:bookmarkEnd w:id="6"/>
      <w:r>
        <w:t xml:space="preserve"> </w:t>
      </w:r>
    </w:p>
    <w:p w14:paraId="0A0E1DBF" w14:textId="5B0704E6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3.3.1 Description</w:t>
      </w:r>
    </w:p>
    <w:p w14:paraId="324816B6" w14:textId="34AF46B7" w:rsidR="00B36118" w:rsidRDefault="00A27640" w:rsidP="00A27640">
      <w:pPr>
        <w:rPr>
          <w:lang w:val="en-GB"/>
        </w:rPr>
      </w:pPr>
      <w:proofErr w:type="spellStart"/>
      <w:proofErr w:type="gramStart"/>
      <w:r>
        <w:rPr>
          <w:lang w:val="en-GB"/>
        </w:rPr>
        <w:t>ValidateApplication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DirContext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dirContext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StandardContext</w:t>
      </w:r>
      <w:proofErr w:type="spellEnd"/>
      <w:r>
        <w:rPr>
          <w:lang w:val="en-GB"/>
        </w:rPr>
        <w:t xml:space="preserve"> context</w:t>
      </w:r>
      <w:r w:rsidRPr="00A27640">
        <w:rPr>
          <w:lang w:val="en-GB"/>
        </w:rPr>
        <w:t>)</w:t>
      </w:r>
      <w:r>
        <w:rPr>
          <w:lang w:val="en-GB"/>
        </w:rPr>
        <w:t xml:space="preserve"> method.</w:t>
      </w:r>
    </w:p>
    <w:p w14:paraId="0DE629F4" w14:textId="351AECAC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3.3.2 Lines</w:t>
      </w:r>
    </w:p>
    <w:p w14:paraId="51E42DB0" w14:textId="33EBD3EF" w:rsidR="00A27640" w:rsidRDefault="00A27640" w:rsidP="00A27640">
      <w:pPr>
        <w:rPr>
          <w:lang w:val="en-GB"/>
        </w:rPr>
      </w:pPr>
      <w:r>
        <w:rPr>
          <w:lang w:val="en-GB"/>
        </w:rPr>
        <w:t>From 215 to 292.</w:t>
      </w:r>
    </w:p>
    <w:p w14:paraId="39B98DAF" w14:textId="0A64F3C0" w:rsidR="00A2764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3.3.3 Location</w:t>
      </w:r>
    </w:p>
    <w:p w14:paraId="1E7D36C3" w14:textId="77777777" w:rsidR="00A27640" w:rsidRDefault="00A27640" w:rsidP="00A27640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2372C86E" w14:textId="057FE0F5" w:rsidR="009A6170" w:rsidRDefault="00A27640" w:rsidP="00A27640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3.3.4 Issues</w:t>
      </w:r>
    </w:p>
    <w:p w14:paraId="62FB5943" w14:textId="28839574" w:rsidR="00733E21" w:rsidRPr="00466ADE" w:rsidRDefault="00EA477E" w:rsidP="00733E2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3.3.4.1</w:t>
      </w:r>
    </w:p>
    <w:p w14:paraId="5F9C3DBF" w14:textId="69C84AD8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215 to 216</w:t>
      </w:r>
    </w:p>
    <w:p w14:paraId="07F9C37F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(Line Break)</w:t>
      </w:r>
    </w:p>
    <w:p w14:paraId="13CDA353" w14:textId="2D927901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Break after an open parenthesis.</w:t>
      </w:r>
    </w:p>
    <w:p w14:paraId="17062D0F" w14:textId="00CB6D8C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17363787" w14:textId="46A9F3E1" w:rsidR="00733E21" w:rsidRPr="00733E2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0FDD9C8" wp14:editId="39FC5D8B">
            <wp:extent cx="6332220" cy="2971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rmata 2016-01-04 alle 12.09.3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FFF" w14:textId="704ED73C" w:rsidR="003701C4" w:rsidRPr="00466ADE" w:rsidRDefault="00733E21" w:rsidP="003701C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3.3.4.2</w:t>
      </w:r>
    </w:p>
    <w:p w14:paraId="106ED4E7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226</w:t>
      </w:r>
    </w:p>
    <w:p w14:paraId="06EA5E8A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11 (Braces)</w:t>
      </w:r>
    </w:p>
    <w:p w14:paraId="68398595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If without braces</w:t>
      </w:r>
    </w:p>
    <w:p w14:paraId="01C6A0D7" w14:textId="77777777" w:rsidR="003701C4" w:rsidRDefault="003701C4" w:rsidP="003701C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C150750" w14:textId="77777777" w:rsidR="003701C4" w:rsidRPr="007F20F0" w:rsidRDefault="003701C4" w:rsidP="003701C4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</w:p>
    <w:p w14:paraId="0DC64C2E" w14:textId="77777777" w:rsidR="003701C4" w:rsidRPr="00B50F9F" w:rsidRDefault="003701C4" w:rsidP="003701C4">
      <w:pPr>
        <w:pStyle w:val="Paragrafoelenco"/>
        <w:autoSpaceDE w:val="0"/>
        <w:autoSpaceDN w:val="0"/>
        <w:adjustRightInd w:val="0"/>
        <w:ind w:left="0"/>
        <w:jc w:val="center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0B65291A" wp14:editId="42E67A40">
            <wp:extent cx="6332220" cy="228001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A97D" w14:textId="0C6CD278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.3.4.3</w:t>
      </w:r>
    </w:p>
    <w:p w14:paraId="25450318" w14:textId="39F9F08D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230</w:t>
      </w:r>
    </w:p>
    <w:p w14:paraId="63946BA9" w14:textId="62A409E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4FF31839" w14:textId="09B67520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4D4678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</w:t>
      </w:r>
    </w:p>
    <w:p w14:paraId="3BF516C7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BCA6544" w14:textId="77777777" w:rsidR="00EA477E" w:rsidRDefault="00733E21" w:rsidP="00EA477E">
      <w:pPr>
        <w:autoSpaceDE w:val="0"/>
        <w:autoSpaceDN w:val="0"/>
        <w:adjustRightInd w:val="0"/>
        <w:jc w:val="both"/>
        <w:rPr>
          <w:color w:val="95B3D7" w:themeColor="accent1" w:themeTint="99"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6E75B78" wp14:editId="75A26233">
            <wp:extent cx="6332220" cy="218440"/>
            <wp:effectExtent l="0" t="0" r="0" b="1016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ta 2016-01-04 alle 12.11.4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38B" w14:textId="18267A9E" w:rsidR="00733E21" w:rsidRPr="00EA477E" w:rsidRDefault="00733E21" w:rsidP="00EA477E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.3.4.4</w:t>
      </w:r>
    </w:p>
    <w:p w14:paraId="3C324FF1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240</w:t>
      </w:r>
    </w:p>
    <w:p w14:paraId="71319F39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18 (Comments)</w:t>
      </w:r>
    </w:p>
    <w:p w14:paraId="17B64346" w14:textId="353782BA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Useless Comment</w:t>
      </w:r>
    </w:p>
    <w:p w14:paraId="463F87C1" w14:textId="77777777" w:rsidR="00733E21" w:rsidRDefault="00733E21" w:rsidP="00733E2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D9EEC84" w14:textId="30FB26D6" w:rsidR="00733E21" w:rsidRPr="00733E21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2E0DAFD8" wp14:editId="56A66660">
            <wp:extent cx="6332220" cy="1936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1-04 alle 12.14.3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A27D" w14:textId="4545A682" w:rsidR="009A6170" w:rsidRPr="00466ADE" w:rsidRDefault="00EA477E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br w:type="page"/>
      </w:r>
      <w:r w:rsidR="009A6170">
        <w:rPr>
          <w:color w:val="95B3D7" w:themeColor="accent1" w:themeTint="99"/>
          <w:lang w:val="en-GB"/>
        </w:rPr>
        <w:lastRenderedPageBreak/>
        <w:t>3</w:t>
      </w:r>
      <w:r>
        <w:rPr>
          <w:color w:val="95B3D7" w:themeColor="accent1" w:themeTint="99"/>
          <w:lang w:val="en-GB"/>
        </w:rPr>
        <w:t>.3.4.5</w:t>
      </w:r>
    </w:p>
    <w:p w14:paraId="3CA17937" w14:textId="19E22D7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242</w:t>
      </w:r>
    </w:p>
    <w:p w14:paraId="19B40AB9" w14:textId="2C127725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2B0C2995" w14:textId="75503BCC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A57561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 (</w:t>
      </w:r>
      <w:proofErr w:type="spellStart"/>
      <w:r>
        <w:rPr>
          <w:rFonts w:cs="SFRM1000"/>
          <w:lang w:val="en-GB"/>
        </w:rPr>
        <w:t>mre</w:t>
      </w:r>
      <w:proofErr w:type="spellEnd"/>
      <w:r>
        <w:rPr>
          <w:rFonts w:cs="SFRM1000"/>
          <w:lang w:val="en-GB"/>
        </w:rPr>
        <w:t xml:space="preserve"> -&gt; </w:t>
      </w:r>
      <w:proofErr w:type="spellStart"/>
      <w:r>
        <w:rPr>
          <w:rFonts w:cs="SFRM1000"/>
          <w:lang w:val="en-GB"/>
        </w:rPr>
        <w:t>manifestResource</w:t>
      </w:r>
      <w:proofErr w:type="spellEnd"/>
      <w:r>
        <w:rPr>
          <w:rFonts w:cs="SFRM1000"/>
          <w:lang w:val="en-GB"/>
        </w:rPr>
        <w:t>)</w:t>
      </w:r>
    </w:p>
    <w:p w14:paraId="0CA412D2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5A856B3" w14:textId="7A14C8A3" w:rsidR="00BE2969" w:rsidRDefault="00733E21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8B359E6" wp14:editId="6001F413">
            <wp:extent cx="6332220" cy="18542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1-04 alle 12.16.4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77CE" w14:textId="6B871666" w:rsidR="00BE2969" w:rsidRPr="00BE2969" w:rsidRDefault="00EA477E" w:rsidP="00BE2969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3.3.4.6</w:t>
      </w:r>
    </w:p>
    <w:p w14:paraId="0109F780" w14:textId="3009913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242 to 243</w:t>
      </w:r>
    </w:p>
    <w:p w14:paraId="76689EEC" w14:textId="7777777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(Line Break)</w:t>
      </w:r>
    </w:p>
    <w:p w14:paraId="26A5B122" w14:textId="0DE6D69F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code should be on the same line.</w:t>
      </w:r>
    </w:p>
    <w:p w14:paraId="3D892BDC" w14:textId="77777777" w:rsidR="00BE2969" w:rsidRDefault="00BE2969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5612FDBF" w14:textId="6BC44456" w:rsidR="00BE2969" w:rsidRPr="00733E21" w:rsidRDefault="00BE2969" w:rsidP="00733E2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71D69F8D" wp14:editId="51B3EB3E">
            <wp:extent cx="6332220" cy="30670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rmata 2016-01-04 alle 13.41.4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607" w14:textId="3559F093" w:rsidR="009A6170" w:rsidRPr="00466ADE" w:rsidRDefault="009A6170" w:rsidP="009A617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.3.4.7</w:t>
      </w:r>
    </w:p>
    <w:p w14:paraId="0723B5D1" w14:textId="5FEFA0C2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262</w:t>
      </w:r>
    </w:p>
    <w:p w14:paraId="0002BA0B" w14:textId="4CB51285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03A7E46F" w14:textId="4C04046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A57561">
        <w:rPr>
          <w:rFonts w:cs="SFRM1000"/>
          <w:lang w:val="en-GB"/>
        </w:rPr>
        <w:t>Meaningless</w:t>
      </w:r>
      <w:r>
        <w:rPr>
          <w:rFonts w:cs="SFRM1000"/>
          <w:lang w:val="en-GB"/>
        </w:rPr>
        <w:t xml:space="preserve"> name (ne-&gt; </w:t>
      </w:r>
      <w:proofErr w:type="spellStart"/>
      <w:r>
        <w:rPr>
          <w:rFonts w:cs="SFRM1000"/>
          <w:lang w:val="en-GB"/>
        </w:rPr>
        <w:t>namingEnumeration</w:t>
      </w:r>
      <w:proofErr w:type="spellEnd"/>
      <w:r>
        <w:rPr>
          <w:rFonts w:cs="SFRM1000"/>
          <w:lang w:val="en-GB"/>
        </w:rPr>
        <w:t>)</w:t>
      </w:r>
    </w:p>
    <w:p w14:paraId="5AF31EC9" w14:textId="77777777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F40ECBF" w14:textId="26D4DD3B" w:rsidR="005D29BC" w:rsidRPr="005D29BC" w:rsidRDefault="00BE2969" w:rsidP="005D29BC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4F37E6F1" wp14:editId="5A94FAA7">
            <wp:extent cx="6332220" cy="13589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rmata 2016-01-04 alle 13.36.1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3B2" w14:textId="7D79AEC1" w:rsidR="00A27640" w:rsidRPr="00466ADE" w:rsidRDefault="00A27640" w:rsidP="00A27640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.3.4.8</w:t>
      </w:r>
    </w:p>
    <w:p w14:paraId="0C89FF13" w14:textId="5C366295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9A6170">
        <w:rPr>
          <w:rFonts w:cs="SFRM1000"/>
          <w:lang w:val="en-GB"/>
        </w:rPr>
        <w:t>277</w:t>
      </w:r>
    </w:p>
    <w:p w14:paraId="250B3599" w14:textId="18CA2517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Rule</w:t>
      </w:r>
      <w:r w:rsidR="007C31A8">
        <w:rPr>
          <w:rFonts w:cs="SFRM1000"/>
          <w:b/>
          <w:lang w:val="en-GB"/>
        </w:rPr>
        <w:t xml:space="preserve"> (Kind of rule)</w:t>
      </w:r>
      <w:r>
        <w:rPr>
          <w:rFonts w:cs="SFRM1000"/>
          <w:b/>
          <w:lang w:val="en-GB"/>
        </w:rPr>
        <w:t xml:space="preserve">: </w:t>
      </w:r>
      <w:r w:rsidR="009A6170">
        <w:rPr>
          <w:rFonts w:cs="SFRM1000"/>
          <w:lang w:val="en-GB"/>
        </w:rPr>
        <w:t>1 (Name)</w:t>
      </w:r>
    </w:p>
    <w:p w14:paraId="3A14032D" w14:textId="31F81939" w:rsidR="00A27640" w:rsidRDefault="00A27640" w:rsidP="00A2764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BE2969">
        <w:rPr>
          <w:rFonts w:cs="SFRM1000"/>
          <w:lang w:val="en-GB"/>
        </w:rPr>
        <w:t>Meaningless name</w:t>
      </w:r>
    </w:p>
    <w:p w14:paraId="3470CF79" w14:textId="77777777" w:rsidR="00BE2969" w:rsidRDefault="00A27640" w:rsidP="00BE2969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686245B7" w14:textId="0D8AAA89" w:rsidR="00BE2969" w:rsidRPr="00BE2969" w:rsidRDefault="00BE2969" w:rsidP="00BE2969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1BBD13A7" wp14:editId="3CBEF376">
            <wp:extent cx="6332220" cy="1428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hermata 2016-01-04 alle 13.40.1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DECE" w14:textId="5C19893E" w:rsidR="009A6170" w:rsidRPr="00BE2969" w:rsidRDefault="00EA477E" w:rsidP="00BE2969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3.3.4.9</w:t>
      </w:r>
    </w:p>
    <w:p w14:paraId="13D963C6" w14:textId="732C5801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7F20F0">
        <w:rPr>
          <w:rFonts w:cs="SFRM1000"/>
          <w:lang w:val="en-GB"/>
        </w:rPr>
        <w:t>279</w:t>
      </w:r>
    </w:p>
    <w:p w14:paraId="15D55BBA" w14:textId="0E5F8402" w:rsidR="009A6170" w:rsidRDefault="009A6170" w:rsidP="009A6170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7F20F0">
        <w:rPr>
          <w:rFonts w:cs="SFRM1000"/>
          <w:lang w:val="en-GB"/>
        </w:rPr>
        <w:t>15 (Line Break</w:t>
      </w:r>
      <w:r>
        <w:rPr>
          <w:rFonts w:cs="SFRM1000"/>
          <w:lang w:val="en-GB"/>
        </w:rPr>
        <w:t>)</w:t>
      </w:r>
    </w:p>
    <w:p w14:paraId="16B51390" w14:textId="77777777" w:rsidR="004C4D0A" w:rsidRDefault="009A6170" w:rsidP="00F632E2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4C4D0A">
        <w:rPr>
          <w:rFonts w:cs="SFRM1000"/>
          <w:b/>
          <w:lang w:val="en-GB"/>
        </w:rPr>
        <w:t xml:space="preserve">Description: </w:t>
      </w:r>
      <w:r w:rsidR="004C4D0A">
        <w:rPr>
          <w:rFonts w:cs="SFRM1000"/>
          <w:lang w:val="en-GB"/>
        </w:rPr>
        <w:t>The code should be on the same line</w:t>
      </w:r>
    </w:p>
    <w:p w14:paraId="103F8AC5" w14:textId="3BBC28B8" w:rsidR="009A6170" w:rsidRPr="004C4D0A" w:rsidRDefault="009A6170" w:rsidP="00F632E2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4C4D0A">
        <w:rPr>
          <w:rFonts w:cs="SFRM1000"/>
          <w:b/>
          <w:lang w:val="en-GB"/>
        </w:rPr>
        <w:t>Code:</w:t>
      </w:r>
    </w:p>
    <w:p w14:paraId="048ED15C" w14:textId="79C699B5" w:rsidR="00BE2969" w:rsidRPr="00BE2969" w:rsidRDefault="00BE2969" w:rsidP="00BE2969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5303C01F" wp14:editId="02C09520">
            <wp:extent cx="6332220" cy="299021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hermata 2016-01-04 alle 13.41.48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191" w14:textId="4C7F7E48" w:rsidR="00876B74" w:rsidRPr="00FA78A2" w:rsidRDefault="00EA477E" w:rsidP="00FA78A2">
      <w:pPr>
        <w:pStyle w:val="Titolo2"/>
        <w:rPr>
          <w:rFonts w:cs="SFRM1000"/>
        </w:rPr>
      </w:pPr>
      <w:r>
        <w:rPr>
          <w:rFonts w:cs="SFRM1000"/>
        </w:rPr>
        <w:br w:type="page"/>
      </w:r>
      <w:bookmarkStart w:id="7" w:name="_Toc439520419"/>
      <w:r>
        <w:lastRenderedPageBreak/>
        <w:t>3.4</w:t>
      </w:r>
      <w:r w:rsidR="00876B74">
        <w:t xml:space="preserve"> Section 3</w:t>
      </w:r>
      <w:bookmarkEnd w:id="7"/>
      <w:r w:rsidR="00876B74">
        <w:t xml:space="preserve"> </w:t>
      </w:r>
    </w:p>
    <w:p w14:paraId="5D0B18A0" w14:textId="35FE5C8A" w:rsidR="00876B74" w:rsidRDefault="00EA477E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.1 Description</w:t>
      </w:r>
    </w:p>
    <w:p w14:paraId="0DBCA31F" w14:textId="2FD53B25" w:rsidR="00876B74" w:rsidRDefault="00876B74" w:rsidP="00876B74">
      <w:pPr>
        <w:rPr>
          <w:lang w:val="en-GB"/>
        </w:rPr>
      </w:pPr>
      <w:proofErr w:type="spellStart"/>
      <w:proofErr w:type="gramStart"/>
      <w:r>
        <w:rPr>
          <w:lang w:val="en-GB"/>
        </w:rPr>
        <w:t>V</w:t>
      </w:r>
      <w:r w:rsidRPr="00876B74">
        <w:rPr>
          <w:lang w:val="en-GB"/>
        </w:rPr>
        <w:t>alidateManifestResources</w:t>
      </w:r>
      <w:proofErr w:type="spellEnd"/>
      <w:r w:rsidRPr="00876B74">
        <w:rPr>
          <w:lang w:val="en-GB"/>
        </w:rPr>
        <w:t>(</w:t>
      </w:r>
      <w:proofErr w:type="gramEnd"/>
      <w:r w:rsidRPr="00876B74">
        <w:rPr>
          <w:lang w:val="en-GB"/>
        </w:rPr>
        <w:t>Stri</w:t>
      </w:r>
      <w:r>
        <w:rPr>
          <w:lang w:val="en-GB"/>
        </w:rPr>
        <w:t xml:space="preserve">ng </w:t>
      </w:r>
      <w:proofErr w:type="spellStart"/>
      <w:r>
        <w:rPr>
          <w:lang w:val="en-GB"/>
        </w:rPr>
        <w:t>appName</w:t>
      </w:r>
      <w:proofErr w:type="spellEnd"/>
      <w:r>
        <w:rPr>
          <w:lang w:val="en-GB"/>
        </w:rPr>
        <w:t xml:space="preserve">, </w:t>
      </w:r>
      <w:proofErr w:type="spellStart"/>
      <w:r w:rsidRPr="00876B74">
        <w:rPr>
          <w:lang w:val="en-GB"/>
        </w:rPr>
        <w:t>ArrayList</w:t>
      </w:r>
      <w:proofErr w:type="spellEnd"/>
      <w:r w:rsidRPr="00876B74">
        <w:rPr>
          <w:lang w:val="en-GB"/>
        </w:rPr>
        <w:t>&lt;</w:t>
      </w:r>
      <w:proofErr w:type="spellStart"/>
      <w:r w:rsidRPr="00876B74">
        <w:rPr>
          <w:lang w:val="en-GB"/>
        </w:rPr>
        <w:t>ManifestResource</w:t>
      </w:r>
      <w:proofErr w:type="spellEnd"/>
      <w:r w:rsidRPr="00876B74">
        <w:rPr>
          <w:lang w:val="en-GB"/>
        </w:rPr>
        <w:t>&gt; resources)</w:t>
      </w:r>
      <w:r>
        <w:rPr>
          <w:lang w:val="en-GB"/>
        </w:rPr>
        <w:t xml:space="preserve"> method.</w:t>
      </w:r>
    </w:p>
    <w:p w14:paraId="18CA8C71" w14:textId="3EFEB7D1" w:rsidR="00876B74" w:rsidRDefault="00EA477E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.2 Lines</w:t>
      </w:r>
    </w:p>
    <w:p w14:paraId="7634260A" w14:textId="77777777" w:rsidR="00EA477E" w:rsidRDefault="00876B74" w:rsidP="00EA477E">
      <w:pPr>
        <w:rPr>
          <w:lang w:val="en-GB"/>
        </w:rPr>
      </w:pPr>
      <w:r>
        <w:rPr>
          <w:lang w:val="en-GB"/>
        </w:rPr>
        <w:t>From 317 to 385.</w:t>
      </w:r>
    </w:p>
    <w:p w14:paraId="53E6BE14" w14:textId="49A43B67" w:rsidR="00876B74" w:rsidRPr="00FA78A2" w:rsidRDefault="00EA477E" w:rsidP="00FA78A2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.3 Location</w:t>
      </w:r>
    </w:p>
    <w:p w14:paraId="5616E95E" w14:textId="77777777" w:rsidR="00876B74" w:rsidRDefault="00876B74" w:rsidP="00876B74">
      <w:pPr>
        <w:rPr>
          <w:lang w:val="en-GB"/>
        </w:rPr>
      </w:pPr>
      <w:r w:rsidRPr="00B50F9F">
        <w:rPr>
          <w:lang w:val="en-GB"/>
        </w:rPr>
        <w:t>appserver/web/web-core/src/main/java/org/apache/catalina/util/ExtensionValidator.java</w:t>
      </w:r>
    </w:p>
    <w:p w14:paraId="4803AEC3" w14:textId="03900B53" w:rsidR="00876B74" w:rsidRPr="00466ADE" w:rsidRDefault="00EA477E" w:rsidP="00876B74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3.4</w:t>
      </w:r>
      <w:r w:rsidR="00876B7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.4 Issues</w:t>
      </w:r>
    </w:p>
    <w:p w14:paraId="624B2BBB" w14:textId="09E0D2F2" w:rsidR="00EC6281" w:rsidRPr="00466ADE" w:rsidRDefault="00EC6281" w:rsidP="00EC628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</w:t>
      </w:r>
      <w:r w:rsidR="00EA477E">
        <w:rPr>
          <w:color w:val="95B3D7" w:themeColor="accent1" w:themeTint="99"/>
          <w:lang w:val="en-GB"/>
        </w:rPr>
        <w:t>4</w:t>
      </w:r>
      <w:r>
        <w:rPr>
          <w:color w:val="95B3D7" w:themeColor="accent1" w:themeTint="99"/>
          <w:lang w:val="en-GB"/>
        </w:rPr>
        <w:t>.4.1</w:t>
      </w:r>
    </w:p>
    <w:p w14:paraId="78D992A0" w14:textId="6CA18AE6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325</w:t>
      </w:r>
    </w:p>
    <w:p w14:paraId="4DDB0154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 (Name)</w:t>
      </w:r>
    </w:p>
    <w:p w14:paraId="65CEE16F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Meaningless name (</w:t>
      </w:r>
      <w:proofErr w:type="spellStart"/>
      <w:r>
        <w:rPr>
          <w:rFonts w:cs="SFRM1000"/>
          <w:lang w:val="en-GB"/>
        </w:rPr>
        <w:t>mre</w:t>
      </w:r>
      <w:proofErr w:type="spellEnd"/>
      <w:r>
        <w:rPr>
          <w:rFonts w:cs="SFRM1000"/>
          <w:lang w:val="en-GB"/>
        </w:rPr>
        <w:t xml:space="preserve"> -&gt; </w:t>
      </w:r>
      <w:proofErr w:type="spellStart"/>
      <w:r>
        <w:rPr>
          <w:rFonts w:cs="SFRM1000"/>
          <w:lang w:val="en-GB"/>
        </w:rPr>
        <w:t>manifestResource</w:t>
      </w:r>
      <w:proofErr w:type="spellEnd"/>
      <w:r>
        <w:rPr>
          <w:rFonts w:cs="SFRM1000"/>
          <w:lang w:val="en-GB"/>
        </w:rPr>
        <w:t>)</w:t>
      </w:r>
    </w:p>
    <w:p w14:paraId="4CAB4B12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40003056" w14:textId="26E90022" w:rsidR="00EC6281" w:rsidRPr="00665B81" w:rsidRDefault="00EC6281" w:rsidP="00665B8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5D8B4CB8" wp14:editId="32356B5A">
            <wp:extent cx="6336000" cy="172601"/>
            <wp:effectExtent l="0" t="0" r="0" b="571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hermata 2016-01-04 alle 12.16.46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25"/>
                    <a:stretch/>
                  </pic:blipFill>
                  <pic:spPr bwMode="auto">
                    <a:xfrm>
                      <a:off x="0" y="0"/>
                      <a:ext cx="6336000" cy="17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45318" w14:textId="2B5AC849" w:rsidR="00876B74" w:rsidRPr="00466ADE" w:rsidRDefault="00EC6281" w:rsidP="00876B74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</w:t>
      </w:r>
      <w:r w:rsidR="00EA477E">
        <w:rPr>
          <w:color w:val="95B3D7" w:themeColor="accent1" w:themeTint="99"/>
          <w:lang w:val="en-GB"/>
        </w:rPr>
        <w:t>.4</w:t>
      </w:r>
      <w:r>
        <w:rPr>
          <w:color w:val="95B3D7" w:themeColor="accent1" w:themeTint="99"/>
          <w:lang w:val="en-GB"/>
        </w:rPr>
        <w:t>.4.2</w:t>
      </w:r>
    </w:p>
    <w:p w14:paraId="4E049AE8" w14:textId="6534F893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 w:rsidR="003371C7">
        <w:rPr>
          <w:rFonts w:cs="SFRM1000"/>
          <w:lang w:val="en-GB"/>
        </w:rPr>
        <w:t>349 to 350</w:t>
      </w:r>
    </w:p>
    <w:p w14:paraId="21B7924C" w14:textId="4EB8E08D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 w:rsidR="003371C7">
        <w:rPr>
          <w:rFonts w:cs="SFRM1000"/>
          <w:lang w:val="en-GB"/>
        </w:rPr>
        <w:t>15 (Wrapping lines</w:t>
      </w:r>
      <w:r>
        <w:rPr>
          <w:rFonts w:cs="SFRM1000"/>
          <w:lang w:val="en-GB"/>
        </w:rPr>
        <w:t>)</w:t>
      </w:r>
    </w:p>
    <w:p w14:paraId="1A742330" w14:textId="30B73EC9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 w:rsidR="003371C7">
        <w:rPr>
          <w:rFonts w:cs="SFRM1000"/>
          <w:lang w:val="en-GB"/>
        </w:rPr>
        <w:t>The break is before an operator (&amp;&amp;) instead of being after it.</w:t>
      </w:r>
    </w:p>
    <w:p w14:paraId="7476970A" w14:textId="54308AF0" w:rsidR="00876B74" w:rsidRDefault="00876B74" w:rsidP="00876B74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EFD73" w14:textId="3DC74C2B" w:rsidR="003371C7" w:rsidRDefault="00876B74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8ECE762" wp14:editId="3BF5D150">
            <wp:extent cx="6332220" cy="306918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7758" w14:textId="412036D0" w:rsidR="003371C7" w:rsidRPr="00466ADE" w:rsidRDefault="00EA477E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3.4</w:t>
      </w:r>
      <w:r w:rsidR="00EC6281">
        <w:rPr>
          <w:color w:val="95B3D7" w:themeColor="accent1" w:themeTint="99"/>
          <w:lang w:val="en-GB"/>
        </w:rPr>
        <w:t>.4.3</w:t>
      </w:r>
    </w:p>
    <w:p w14:paraId="78553871" w14:textId="42FF5141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351 to 352</w:t>
      </w:r>
    </w:p>
    <w:p w14:paraId="78634035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12A32685" w14:textId="27422CA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The break is after a casting instead of being between the operator (=) and the casting. </w:t>
      </w:r>
    </w:p>
    <w:p w14:paraId="18097A2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3E9F3E92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7E30472B" wp14:editId="562E7A3B">
            <wp:extent cx="6332220" cy="26191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922" w14:textId="354E6B9E" w:rsidR="003371C7" w:rsidRPr="00466ADE" w:rsidRDefault="00EA477E" w:rsidP="003371C7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3.4</w:t>
      </w:r>
      <w:r w:rsidR="00EC6281">
        <w:rPr>
          <w:color w:val="95B3D7" w:themeColor="accent1" w:themeTint="99"/>
          <w:lang w:val="en-GB"/>
        </w:rPr>
        <w:t>.4.4</w:t>
      </w:r>
    </w:p>
    <w:p w14:paraId="21FDF51A" w14:textId="6950DE03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357 to 358</w:t>
      </w:r>
    </w:p>
    <w:p w14:paraId="26B09F52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Rule (Kind of rule): </w:t>
      </w:r>
      <w:r>
        <w:rPr>
          <w:rFonts w:cs="SFRM1000"/>
          <w:lang w:val="en-GB"/>
        </w:rPr>
        <w:t>15 (Wrapping lines)</w:t>
      </w:r>
    </w:p>
    <w:p w14:paraId="60DCC698" w14:textId="3C75E70A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The break is before an operator</w:t>
      </w:r>
      <w:r w:rsidR="0096332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(&amp;&amp;) instead of being after it.</w:t>
      </w:r>
    </w:p>
    <w:p w14:paraId="10BBA773" w14:textId="77777777" w:rsidR="003371C7" w:rsidRDefault="003371C7" w:rsidP="003371C7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0A13AA11" w14:textId="77777777" w:rsidR="003371C7" w:rsidRDefault="003371C7" w:rsidP="003371C7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  <w:r>
        <w:rPr>
          <w:noProof/>
        </w:rPr>
        <w:drawing>
          <wp:inline distT="0" distB="0" distL="0" distR="0" wp14:anchorId="2F700600" wp14:editId="72185EF2">
            <wp:extent cx="6332220" cy="28318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1-02 alle 16.29.2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52F" w14:textId="77777777" w:rsidR="003371C7" w:rsidRPr="00876B74" w:rsidRDefault="003371C7" w:rsidP="00876B74">
      <w:pPr>
        <w:autoSpaceDE w:val="0"/>
        <w:autoSpaceDN w:val="0"/>
        <w:adjustRightInd w:val="0"/>
        <w:jc w:val="center"/>
        <w:rPr>
          <w:rFonts w:cs="SFRM1000"/>
          <w:b/>
          <w:lang w:val="en-GB"/>
        </w:rPr>
      </w:pPr>
    </w:p>
    <w:p w14:paraId="64DA001D" w14:textId="46642AAB" w:rsidR="00164059" w:rsidRPr="00C87F56" w:rsidRDefault="00EA477E" w:rsidP="00937BF4">
      <w:pPr>
        <w:pStyle w:val="Titolo1"/>
        <w:rPr>
          <w:lang w:val="en-GB"/>
        </w:rPr>
      </w:pPr>
      <w:bookmarkStart w:id="8" w:name="_Toc439520420"/>
      <w:r>
        <w:rPr>
          <w:lang w:val="en-GB"/>
        </w:rPr>
        <w:br w:type="page"/>
      </w:r>
      <w:r w:rsidR="00B150D2" w:rsidRPr="00C87F56">
        <w:rPr>
          <w:lang w:val="en-GB"/>
        </w:rPr>
        <w:lastRenderedPageBreak/>
        <w:t>4</w:t>
      </w:r>
      <w:r w:rsidR="00164059" w:rsidRPr="00C87F56">
        <w:rPr>
          <w:lang w:val="en-GB"/>
        </w:rPr>
        <w:t xml:space="preserve">. </w:t>
      </w:r>
      <w:r w:rsidR="00FF0EC5" w:rsidRPr="00C87F56">
        <w:rPr>
          <w:lang w:val="en-GB"/>
        </w:rPr>
        <w:t>Other</w:t>
      </w:r>
      <w:r w:rsidR="00B150D2" w:rsidRPr="00C87F56">
        <w:rPr>
          <w:lang w:val="en-GB"/>
        </w:rPr>
        <w:t xml:space="preserve"> problems</w:t>
      </w:r>
      <w:bookmarkEnd w:id="8"/>
    </w:p>
    <w:p w14:paraId="38BD162D" w14:textId="5A7F514A" w:rsidR="00F1650B" w:rsidRPr="00F1650B" w:rsidRDefault="00F1650B" w:rsidP="00F1650B">
      <w:pPr>
        <w:pStyle w:val="Titolo2"/>
      </w:pPr>
      <w:r>
        <w:t xml:space="preserve">4.1 Section 2 </w:t>
      </w:r>
    </w:p>
    <w:p w14:paraId="1FE4EFAC" w14:textId="0050F7D7" w:rsidR="00F1650B" w:rsidRPr="00466ADE" w:rsidRDefault="00F1650B" w:rsidP="00F1650B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4.1</w:t>
      </w:r>
      <w:r w:rsidR="00EC6281">
        <w:rPr>
          <w:color w:val="95B3D7" w:themeColor="accent1" w:themeTint="99"/>
          <w:lang w:val="en-GB"/>
        </w:rPr>
        <w:t>.</w:t>
      </w:r>
      <w:r>
        <w:rPr>
          <w:color w:val="95B3D7" w:themeColor="accent1" w:themeTint="99"/>
          <w:lang w:val="en-GB"/>
        </w:rPr>
        <w:t>1</w:t>
      </w:r>
    </w:p>
    <w:p w14:paraId="4DAACE4B" w14:textId="2579B666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>240</w:t>
      </w:r>
    </w:p>
    <w:p w14:paraId="2CB8FF4B" w14:textId="791F842E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 xml:space="preserve">Initialization should be done using </w:t>
      </w:r>
      <w:proofErr w:type="spellStart"/>
      <w:r>
        <w:rPr>
          <w:rFonts w:cs="SFRM1000"/>
          <w:lang w:val="en-GB"/>
        </w:rPr>
        <w:t>binding.getname</w:t>
      </w:r>
      <w:proofErr w:type="spellEnd"/>
      <w:r>
        <w:rPr>
          <w:rFonts w:cs="SFRM1000"/>
          <w:lang w:val="en-GB"/>
        </w:rPr>
        <w:t>()</w:t>
      </w:r>
    </w:p>
    <w:p w14:paraId="5026B73D" w14:textId="77777777" w:rsidR="00F1650B" w:rsidRDefault="00F1650B" w:rsidP="00F1650B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78507493" w14:textId="77777777" w:rsidR="00F1650B" w:rsidRPr="00733E21" w:rsidRDefault="00F1650B" w:rsidP="00F1650B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131E2667" wp14:editId="06B3FC83">
            <wp:extent cx="6332220" cy="19367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hermata 2016-01-04 alle 12.14.3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A13" w14:textId="77777777" w:rsidR="00EC6281" w:rsidRPr="00F1650B" w:rsidRDefault="00EC6281" w:rsidP="00EC6281">
      <w:pPr>
        <w:pStyle w:val="Titolo2"/>
      </w:pPr>
      <w:r>
        <w:t xml:space="preserve">4.1 Section 2 </w:t>
      </w:r>
    </w:p>
    <w:p w14:paraId="1BABA0BD" w14:textId="4CB37C29" w:rsidR="00EC6281" w:rsidRPr="00466ADE" w:rsidRDefault="00EC6281" w:rsidP="00EC6281">
      <w:pPr>
        <w:pStyle w:val="Titolo4"/>
        <w:ind w:left="708"/>
        <w:rPr>
          <w:color w:val="95B3D7" w:themeColor="accent1" w:themeTint="99"/>
          <w:lang w:val="en-GB"/>
        </w:rPr>
      </w:pPr>
      <w:r>
        <w:rPr>
          <w:color w:val="95B3D7" w:themeColor="accent1" w:themeTint="99"/>
          <w:lang w:val="en-GB"/>
        </w:rPr>
        <w:t>4.1.1</w:t>
      </w:r>
    </w:p>
    <w:p w14:paraId="2242313A" w14:textId="24B213E6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 w:rsidRPr="00B50F9F">
        <w:rPr>
          <w:rFonts w:cs="SFRM1000"/>
          <w:b/>
          <w:lang w:val="en-GB"/>
        </w:rPr>
        <w:t>Lines</w:t>
      </w:r>
      <w:r>
        <w:rPr>
          <w:rFonts w:cs="SFRM1000"/>
          <w:b/>
          <w:lang w:val="en-GB"/>
        </w:rPr>
        <w:t xml:space="preserve">: </w:t>
      </w:r>
      <w:r>
        <w:rPr>
          <w:rFonts w:cs="SFRM1000"/>
          <w:lang w:val="en-GB"/>
        </w:rPr>
        <w:t xml:space="preserve">378 to </w:t>
      </w:r>
    </w:p>
    <w:p w14:paraId="60674B3F" w14:textId="5D5B6410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 xml:space="preserve">Description: </w:t>
      </w:r>
      <w:r>
        <w:rPr>
          <w:rFonts w:cs="SFRM1000"/>
          <w:lang w:val="en-GB"/>
        </w:rPr>
        <w:t>It is possible to combine the if statements</w:t>
      </w:r>
    </w:p>
    <w:p w14:paraId="75BE8D2B" w14:textId="77777777" w:rsidR="00EC6281" w:rsidRDefault="00EC6281" w:rsidP="00EC6281">
      <w:pPr>
        <w:pStyle w:val="Paragrafoelenco"/>
        <w:numPr>
          <w:ilvl w:val="0"/>
          <w:numId w:val="48"/>
        </w:numPr>
        <w:autoSpaceDE w:val="0"/>
        <w:autoSpaceDN w:val="0"/>
        <w:adjustRightInd w:val="0"/>
        <w:ind w:left="1134"/>
        <w:jc w:val="both"/>
        <w:rPr>
          <w:rFonts w:cs="SFRM1000"/>
          <w:b/>
          <w:lang w:val="en-GB"/>
        </w:rPr>
      </w:pPr>
      <w:r>
        <w:rPr>
          <w:rFonts w:cs="SFRM1000"/>
          <w:b/>
          <w:lang w:val="en-GB"/>
        </w:rPr>
        <w:t>Code:</w:t>
      </w:r>
    </w:p>
    <w:p w14:paraId="2A3AB04B" w14:textId="4C323447" w:rsidR="00EC6281" w:rsidRPr="00733E21" w:rsidRDefault="00EC6281" w:rsidP="00EC6281">
      <w:pPr>
        <w:autoSpaceDE w:val="0"/>
        <w:autoSpaceDN w:val="0"/>
        <w:adjustRightInd w:val="0"/>
        <w:jc w:val="both"/>
        <w:rPr>
          <w:rFonts w:cs="SFRM1000"/>
          <w:b/>
          <w:lang w:val="en-GB"/>
        </w:rPr>
      </w:pPr>
      <w:r>
        <w:rPr>
          <w:rFonts w:cs="SFRM1000"/>
          <w:b/>
          <w:noProof/>
        </w:rPr>
        <w:drawing>
          <wp:inline distT="0" distB="0" distL="0" distR="0" wp14:anchorId="3D0C6FB8" wp14:editId="22BA7265">
            <wp:extent cx="6332220" cy="930275"/>
            <wp:effectExtent l="0" t="0" r="0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hermata 2016-01-05 alle 11.47.07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D37" w14:textId="1363E925" w:rsidR="00B150D2" w:rsidRPr="00F1650B" w:rsidRDefault="00B150D2" w:rsidP="00EC6281">
      <w:pPr>
        <w:pStyle w:val="Titolo4"/>
        <w:rPr>
          <w:color w:val="95B3D7" w:themeColor="accent1" w:themeTint="99"/>
          <w:lang w:val="en-GB"/>
        </w:rPr>
      </w:pPr>
    </w:p>
    <w:sectPr w:rsidR="00B150D2" w:rsidRPr="00F1650B" w:rsidSect="00093049">
      <w:footerReference w:type="even" r:id="rId30"/>
      <w:footerReference w:type="default" r:id="rId31"/>
      <w:pgSz w:w="12240" w:h="15840"/>
      <w:pgMar w:top="1418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6FCFB" w14:textId="77777777" w:rsidR="00405AFE" w:rsidRDefault="00405AFE" w:rsidP="003B7EBD">
      <w:r>
        <w:separator/>
      </w:r>
    </w:p>
  </w:endnote>
  <w:endnote w:type="continuationSeparator" w:id="0">
    <w:p w14:paraId="5033F54D" w14:textId="77777777" w:rsidR="00405AFE" w:rsidRDefault="00405AFE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-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E0600" w:rsidRDefault="00DE0600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E0600" w:rsidRDefault="00DE0600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F1811">
      <w:rPr>
        <w:rStyle w:val="Numeropagina"/>
        <w:noProof/>
      </w:rPr>
      <w:t>11</w:t>
    </w:r>
    <w:r>
      <w:rPr>
        <w:rStyle w:val="Numeropagina"/>
      </w:rPr>
      <w:fldChar w:fldCharType="end"/>
    </w:r>
  </w:p>
  <w:p w14:paraId="3664A814" w14:textId="77777777" w:rsidR="00DE0600" w:rsidRDefault="00DE0600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C93E6" w14:textId="77777777" w:rsidR="00405AFE" w:rsidRDefault="00405AFE" w:rsidP="003B7EBD">
      <w:r>
        <w:separator/>
      </w:r>
    </w:p>
  </w:footnote>
  <w:footnote w:type="continuationSeparator" w:id="0">
    <w:p w14:paraId="27E16DE1" w14:textId="77777777" w:rsidR="00405AFE" w:rsidRDefault="00405AFE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8860FC"/>
    <w:multiLevelType w:val="hybridMultilevel"/>
    <w:tmpl w:val="F30833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3EA38F2"/>
    <w:multiLevelType w:val="hybridMultilevel"/>
    <w:tmpl w:val="8A544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2E9C4">
      <w:start w:val="1"/>
      <w:numFmt w:val="bullet"/>
      <w:lvlText w:val="-"/>
      <w:lvlJc w:val="left"/>
      <w:pPr>
        <w:ind w:left="1440" w:hanging="360"/>
      </w:pPr>
      <w:rPr>
        <w:rFonts w:ascii="-" w:hAnsi="-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95403"/>
    <w:multiLevelType w:val="multilevel"/>
    <w:tmpl w:val="9724A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797EFE"/>
    <w:multiLevelType w:val="multilevel"/>
    <w:tmpl w:val="43162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2941B74"/>
    <w:multiLevelType w:val="hybridMultilevel"/>
    <w:tmpl w:val="E39C6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67943F2"/>
    <w:multiLevelType w:val="multilevel"/>
    <w:tmpl w:val="B4C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4D7CAF"/>
    <w:multiLevelType w:val="hybridMultilevel"/>
    <w:tmpl w:val="CD92D540"/>
    <w:lvl w:ilvl="0" w:tplc="6F3016D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4E534B"/>
    <w:multiLevelType w:val="hybridMultilevel"/>
    <w:tmpl w:val="7AF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16"/>
  </w:num>
  <w:num w:numId="4">
    <w:abstractNumId w:val="26"/>
  </w:num>
  <w:num w:numId="5">
    <w:abstractNumId w:val="21"/>
  </w:num>
  <w:num w:numId="6">
    <w:abstractNumId w:val="27"/>
  </w:num>
  <w:num w:numId="7">
    <w:abstractNumId w:val="11"/>
  </w:num>
  <w:num w:numId="8">
    <w:abstractNumId w:val="41"/>
  </w:num>
  <w:num w:numId="9">
    <w:abstractNumId w:val="20"/>
  </w:num>
  <w:num w:numId="10">
    <w:abstractNumId w:val="45"/>
  </w:num>
  <w:num w:numId="11">
    <w:abstractNumId w:val="19"/>
  </w:num>
  <w:num w:numId="12">
    <w:abstractNumId w:val="33"/>
  </w:num>
  <w:num w:numId="13">
    <w:abstractNumId w:val="35"/>
  </w:num>
  <w:num w:numId="14">
    <w:abstractNumId w:val="40"/>
  </w:num>
  <w:num w:numId="15">
    <w:abstractNumId w:val="47"/>
  </w:num>
  <w:num w:numId="16">
    <w:abstractNumId w:val="38"/>
  </w:num>
  <w:num w:numId="17">
    <w:abstractNumId w:val="12"/>
  </w:num>
  <w:num w:numId="18">
    <w:abstractNumId w:val="44"/>
  </w:num>
  <w:num w:numId="19">
    <w:abstractNumId w:val="6"/>
  </w:num>
  <w:num w:numId="20">
    <w:abstractNumId w:val="17"/>
  </w:num>
  <w:num w:numId="21">
    <w:abstractNumId w:val="10"/>
  </w:num>
  <w:num w:numId="22">
    <w:abstractNumId w:val="9"/>
  </w:num>
  <w:num w:numId="23">
    <w:abstractNumId w:val="7"/>
  </w:num>
  <w:num w:numId="24">
    <w:abstractNumId w:val="4"/>
  </w:num>
  <w:num w:numId="25">
    <w:abstractNumId w:val="18"/>
  </w:num>
  <w:num w:numId="26">
    <w:abstractNumId w:val="0"/>
  </w:num>
  <w:num w:numId="27">
    <w:abstractNumId w:val="1"/>
  </w:num>
  <w:num w:numId="28">
    <w:abstractNumId w:val="2"/>
  </w:num>
  <w:num w:numId="29">
    <w:abstractNumId w:val="42"/>
  </w:num>
  <w:num w:numId="30">
    <w:abstractNumId w:val="34"/>
  </w:num>
  <w:num w:numId="31">
    <w:abstractNumId w:val="30"/>
  </w:num>
  <w:num w:numId="32">
    <w:abstractNumId w:val="46"/>
  </w:num>
  <w:num w:numId="33">
    <w:abstractNumId w:val="15"/>
  </w:num>
  <w:num w:numId="34">
    <w:abstractNumId w:val="36"/>
  </w:num>
  <w:num w:numId="35">
    <w:abstractNumId w:val="25"/>
  </w:num>
  <w:num w:numId="36">
    <w:abstractNumId w:val="28"/>
  </w:num>
  <w:num w:numId="37">
    <w:abstractNumId w:val="37"/>
  </w:num>
  <w:num w:numId="38">
    <w:abstractNumId w:val="8"/>
  </w:num>
  <w:num w:numId="39">
    <w:abstractNumId w:val="31"/>
  </w:num>
  <w:num w:numId="40">
    <w:abstractNumId w:val="5"/>
  </w:num>
  <w:num w:numId="41">
    <w:abstractNumId w:val="14"/>
  </w:num>
  <w:num w:numId="42">
    <w:abstractNumId w:val="22"/>
  </w:num>
  <w:num w:numId="43">
    <w:abstractNumId w:val="32"/>
  </w:num>
  <w:num w:numId="44">
    <w:abstractNumId w:val="39"/>
  </w:num>
  <w:num w:numId="45">
    <w:abstractNumId w:val="13"/>
  </w:num>
  <w:num w:numId="46">
    <w:abstractNumId w:val="23"/>
  </w:num>
  <w:num w:numId="47">
    <w:abstractNumId w:val="3"/>
  </w:num>
  <w:num w:numId="48">
    <w:abstractNumId w:val="4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04EA7"/>
    <w:rsid w:val="00011A9F"/>
    <w:rsid w:val="00011D44"/>
    <w:rsid w:val="00012909"/>
    <w:rsid w:val="00014099"/>
    <w:rsid w:val="000302B3"/>
    <w:rsid w:val="00041826"/>
    <w:rsid w:val="000435FE"/>
    <w:rsid w:val="00043B4A"/>
    <w:rsid w:val="000547A0"/>
    <w:rsid w:val="000562AD"/>
    <w:rsid w:val="00064568"/>
    <w:rsid w:val="00071D42"/>
    <w:rsid w:val="00084927"/>
    <w:rsid w:val="00084A2D"/>
    <w:rsid w:val="000851B6"/>
    <w:rsid w:val="0008572F"/>
    <w:rsid w:val="000867E1"/>
    <w:rsid w:val="00093049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0F6336"/>
    <w:rsid w:val="00106A11"/>
    <w:rsid w:val="001229AB"/>
    <w:rsid w:val="001250D3"/>
    <w:rsid w:val="001332F7"/>
    <w:rsid w:val="00133A5A"/>
    <w:rsid w:val="00134AA9"/>
    <w:rsid w:val="001370B1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9218E"/>
    <w:rsid w:val="001A210C"/>
    <w:rsid w:val="001A2209"/>
    <w:rsid w:val="001A2F94"/>
    <w:rsid w:val="001A594A"/>
    <w:rsid w:val="001B6882"/>
    <w:rsid w:val="001D3F8E"/>
    <w:rsid w:val="001D47FE"/>
    <w:rsid w:val="001E06E6"/>
    <w:rsid w:val="001E4A81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D4FE4"/>
    <w:rsid w:val="002E285C"/>
    <w:rsid w:val="002E7705"/>
    <w:rsid w:val="0030726E"/>
    <w:rsid w:val="00312F09"/>
    <w:rsid w:val="00332940"/>
    <w:rsid w:val="0033346B"/>
    <w:rsid w:val="003371C7"/>
    <w:rsid w:val="003411A2"/>
    <w:rsid w:val="0034142D"/>
    <w:rsid w:val="003421E0"/>
    <w:rsid w:val="00347F50"/>
    <w:rsid w:val="0035574C"/>
    <w:rsid w:val="0036160D"/>
    <w:rsid w:val="003701C4"/>
    <w:rsid w:val="00384833"/>
    <w:rsid w:val="003849C3"/>
    <w:rsid w:val="003A0406"/>
    <w:rsid w:val="003A4ABC"/>
    <w:rsid w:val="003B05E9"/>
    <w:rsid w:val="003B3D0B"/>
    <w:rsid w:val="003B4AE4"/>
    <w:rsid w:val="003B5483"/>
    <w:rsid w:val="003B55CD"/>
    <w:rsid w:val="003B63FD"/>
    <w:rsid w:val="003B7EBD"/>
    <w:rsid w:val="003C0058"/>
    <w:rsid w:val="003C7FCA"/>
    <w:rsid w:val="003D0710"/>
    <w:rsid w:val="003D543F"/>
    <w:rsid w:val="003E3535"/>
    <w:rsid w:val="003E7A3A"/>
    <w:rsid w:val="00405AFE"/>
    <w:rsid w:val="00410689"/>
    <w:rsid w:val="004205FE"/>
    <w:rsid w:val="00420D53"/>
    <w:rsid w:val="00427DFA"/>
    <w:rsid w:val="00432041"/>
    <w:rsid w:val="00432BE5"/>
    <w:rsid w:val="00444A2E"/>
    <w:rsid w:val="0044691D"/>
    <w:rsid w:val="00450A7C"/>
    <w:rsid w:val="00460BC9"/>
    <w:rsid w:val="00466ADE"/>
    <w:rsid w:val="00482D28"/>
    <w:rsid w:val="004933F9"/>
    <w:rsid w:val="004972A7"/>
    <w:rsid w:val="004A6E4D"/>
    <w:rsid w:val="004A769A"/>
    <w:rsid w:val="004B1FA1"/>
    <w:rsid w:val="004B2A33"/>
    <w:rsid w:val="004B604B"/>
    <w:rsid w:val="004B6C6F"/>
    <w:rsid w:val="004C0AE5"/>
    <w:rsid w:val="004C4D0A"/>
    <w:rsid w:val="004D4678"/>
    <w:rsid w:val="004D717A"/>
    <w:rsid w:val="004D7221"/>
    <w:rsid w:val="004F12B4"/>
    <w:rsid w:val="004F13C8"/>
    <w:rsid w:val="004F7212"/>
    <w:rsid w:val="00506A37"/>
    <w:rsid w:val="00506D4D"/>
    <w:rsid w:val="00512B17"/>
    <w:rsid w:val="00512D7D"/>
    <w:rsid w:val="00514727"/>
    <w:rsid w:val="00515A9F"/>
    <w:rsid w:val="005216C6"/>
    <w:rsid w:val="00524A7A"/>
    <w:rsid w:val="00524FBD"/>
    <w:rsid w:val="005251EE"/>
    <w:rsid w:val="0053061E"/>
    <w:rsid w:val="00532674"/>
    <w:rsid w:val="00532736"/>
    <w:rsid w:val="00537F65"/>
    <w:rsid w:val="0054117C"/>
    <w:rsid w:val="00551D6B"/>
    <w:rsid w:val="00553F01"/>
    <w:rsid w:val="005571C0"/>
    <w:rsid w:val="00561CDB"/>
    <w:rsid w:val="005676E0"/>
    <w:rsid w:val="0059212D"/>
    <w:rsid w:val="00593E06"/>
    <w:rsid w:val="00594C4F"/>
    <w:rsid w:val="005A5933"/>
    <w:rsid w:val="005D29BC"/>
    <w:rsid w:val="005E438D"/>
    <w:rsid w:val="005E7AC0"/>
    <w:rsid w:val="005F4270"/>
    <w:rsid w:val="00611994"/>
    <w:rsid w:val="00621232"/>
    <w:rsid w:val="00621785"/>
    <w:rsid w:val="006247DE"/>
    <w:rsid w:val="006300A8"/>
    <w:rsid w:val="0065261E"/>
    <w:rsid w:val="00665114"/>
    <w:rsid w:val="00665B81"/>
    <w:rsid w:val="00681D87"/>
    <w:rsid w:val="00684A04"/>
    <w:rsid w:val="00684BD2"/>
    <w:rsid w:val="00690E4C"/>
    <w:rsid w:val="00695014"/>
    <w:rsid w:val="006A42EB"/>
    <w:rsid w:val="006A44E5"/>
    <w:rsid w:val="006A48B2"/>
    <w:rsid w:val="006B171E"/>
    <w:rsid w:val="006B5834"/>
    <w:rsid w:val="006B663E"/>
    <w:rsid w:val="006C6AA0"/>
    <w:rsid w:val="006D5465"/>
    <w:rsid w:val="006D557E"/>
    <w:rsid w:val="006E1BF2"/>
    <w:rsid w:val="006E6C77"/>
    <w:rsid w:val="00714322"/>
    <w:rsid w:val="007250B4"/>
    <w:rsid w:val="00733E21"/>
    <w:rsid w:val="00735F81"/>
    <w:rsid w:val="007376CC"/>
    <w:rsid w:val="007412E3"/>
    <w:rsid w:val="00741811"/>
    <w:rsid w:val="007571E1"/>
    <w:rsid w:val="00757F97"/>
    <w:rsid w:val="00760A9A"/>
    <w:rsid w:val="00764707"/>
    <w:rsid w:val="00773B83"/>
    <w:rsid w:val="00774B67"/>
    <w:rsid w:val="00785F97"/>
    <w:rsid w:val="00790923"/>
    <w:rsid w:val="00796925"/>
    <w:rsid w:val="007A2B23"/>
    <w:rsid w:val="007A2F44"/>
    <w:rsid w:val="007A5F45"/>
    <w:rsid w:val="007C31A8"/>
    <w:rsid w:val="007D14B7"/>
    <w:rsid w:val="007D20F3"/>
    <w:rsid w:val="007E3692"/>
    <w:rsid w:val="007F1811"/>
    <w:rsid w:val="007F20F0"/>
    <w:rsid w:val="00803235"/>
    <w:rsid w:val="00826E89"/>
    <w:rsid w:val="0084061D"/>
    <w:rsid w:val="00844E00"/>
    <w:rsid w:val="00851823"/>
    <w:rsid w:val="00853B21"/>
    <w:rsid w:val="00864C78"/>
    <w:rsid w:val="00872890"/>
    <w:rsid w:val="00876B74"/>
    <w:rsid w:val="00881F53"/>
    <w:rsid w:val="00885D5C"/>
    <w:rsid w:val="00894BB6"/>
    <w:rsid w:val="008B3A0A"/>
    <w:rsid w:val="008C2325"/>
    <w:rsid w:val="008C5437"/>
    <w:rsid w:val="008F3EA2"/>
    <w:rsid w:val="008F7A92"/>
    <w:rsid w:val="00902BE0"/>
    <w:rsid w:val="009249A9"/>
    <w:rsid w:val="00925BB1"/>
    <w:rsid w:val="009308D8"/>
    <w:rsid w:val="0093794C"/>
    <w:rsid w:val="00937BF4"/>
    <w:rsid w:val="00943D10"/>
    <w:rsid w:val="009465AC"/>
    <w:rsid w:val="009466C0"/>
    <w:rsid w:val="00947B82"/>
    <w:rsid w:val="00954F82"/>
    <w:rsid w:val="00960948"/>
    <w:rsid w:val="0096332B"/>
    <w:rsid w:val="00967583"/>
    <w:rsid w:val="0097178D"/>
    <w:rsid w:val="0097370E"/>
    <w:rsid w:val="00987736"/>
    <w:rsid w:val="00996485"/>
    <w:rsid w:val="009A6170"/>
    <w:rsid w:val="009B6FAB"/>
    <w:rsid w:val="009C15CD"/>
    <w:rsid w:val="009C5225"/>
    <w:rsid w:val="009D03F6"/>
    <w:rsid w:val="009D4E15"/>
    <w:rsid w:val="009E7DC9"/>
    <w:rsid w:val="009F3873"/>
    <w:rsid w:val="00A00779"/>
    <w:rsid w:val="00A11F5B"/>
    <w:rsid w:val="00A26727"/>
    <w:rsid w:val="00A27398"/>
    <w:rsid w:val="00A27640"/>
    <w:rsid w:val="00A37A48"/>
    <w:rsid w:val="00A432CD"/>
    <w:rsid w:val="00A52685"/>
    <w:rsid w:val="00A57561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5222"/>
    <w:rsid w:val="00AE7FA9"/>
    <w:rsid w:val="00AF19A9"/>
    <w:rsid w:val="00B01D65"/>
    <w:rsid w:val="00B06610"/>
    <w:rsid w:val="00B06BA8"/>
    <w:rsid w:val="00B150D2"/>
    <w:rsid w:val="00B156CF"/>
    <w:rsid w:val="00B25F13"/>
    <w:rsid w:val="00B31CEC"/>
    <w:rsid w:val="00B36118"/>
    <w:rsid w:val="00B4508B"/>
    <w:rsid w:val="00B451F4"/>
    <w:rsid w:val="00B500C7"/>
    <w:rsid w:val="00B50F9F"/>
    <w:rsid w:val="00B53F39"/>
    <w:rsid w:val="00B545CF"/>
    <w:rsid w:val="00B63DC4"/>
    <w:rsid w:val="00B64C6D"/>
    <w:rsid w:val="00B650D5"/>
    <w:rsid w:val="00B66813"/>
    <w:rsid w:val="00B67520"/>
    <w:rsid w:val="00B678B6"/>
    <w:rsid w:val="00B7157F"/>
    <w:rsid w:val="00B85ED2"/>
    <w:rsid w:val="00B90DFA"/>
    <w:rsid w:val="00B93779"/>
    <w:rsid w:val="00B93887"/>
    <w:rsid w:val="00B95647"/>
    <w:rsid w:val="00BA4165"/>
    <w:rsid w:val="00BE2969"/>
    <w:rsid w:val="00BE310B"/>
    <w:rsid w:val="00BE3C69"/>
    <w:rsid w:val="00BF0CFE"/>
    <w:rsid w:val="00BF375F"/>
    <w:rsid w:val="00C45A85"/>
    <w:rsid w:val="00C604C1"/>
    <w:rsid w:val="00C61FCB"/>
    <w:rsid w:val="00C71F72"/>
    <w:rsid w:val="00C84418"/>
    <w:rsid w:val="00C87F56"/>
    <w:rsid w:val="00C95532"/>
    <w:rsid w:val="00CA2860"/>
    <w:rsid w:val="00CA7CC6"/>
    <w:rsid w:val="00CA7EE5"/>
    <w:rsid w:val="00CB17E0"/>
    <w:rsid w:val="00CB2884"/>
    <w:rsid w:val="00CC33BD"/>
    <w:rsid w:val="00CC36FA"/>
    <w:rsid w:val="00CD414C"/>
    <w:rsid w:val="00CD6051"/>
    <w:rsid w:val="00CE5DA7"/>
    <w:rsid w:val="00CF5E65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4F94"/>
    <w:rsid w:val="00D55033"/>
    <w:rsid w:val="00D746D1"/>
    <w:rsid w:val="00D854D0"/>
    <w:rsid w:val="00D869FB"/>
    <w:rsid w:val="00D938EB"/>
    <w:rsid w:val="00D96332"/>
    <w:rsid w:val="00DB0357"/>
    <w:rsid w:val="00DB616E"/>
    <w:rsid w:val="00DB69B2"/>
    <w:rsid w:val="00DC1EC6"/>
    <w:rsid w:val="00DD0496"/>
    <w:rsid w:val="00DE05F8"/>
    <w:rsid w:val="00DE0600"/>
    <w:rsid w:val="00DE12FD"/>
    <w:rsid w:val="00DF67E6"/>
    <w:rsid w:val="00DF7F83"/>
    <w:rsid w:val="00E049E4"/>
    <w:rsid w:val="00E10B2D"/>
    <w:rsid w:val="00E267EA"/>
    <w:rsid w:val="00E42835"/>
    <w:rsid w:val="00E43A87"/>
    <w:rsid w:val="00E450FC"/>
    <w:rsid w:val="00E45FEE"/>
    <w:rsid w:val="00E46BFE"/>
    <w:rsid w:val="00E5350D"/>
    <w:rsid w:val="00E5430D"/>
    <w:rsid w:val="00E56175"/>
    <w:rsid w:val="00E60840"/>
    <w:rsid w:val="00E62A91"/>
    <w:rsid w:val="00E6634C"/>
    <w:rsid w:val="00E725E9"/>
    <w:rsid w:val="00E72746"/>
    <w:rsid w:val="00E7449D"/>
    <w:rsid w:val="00E758CB"/>
    <w:rsid w:val="00E76983"/>
    <w:rsid w:val="00E76A34"/>
    <w:rsid w:val="00E80191"/>
    <w:rsid w:val="00EA477E"/>
    <w:rsid w:val="00EA511C"/>
    <w:rsid w:val="00EA5E55"/>
    <w:rsid w:val="00EB3761"/>
    <w:rsid w:val="00EB5482"/>
    <w:rsid w:val="00EC1E51"/>
    <w:rsid w:val="00EC6281"/>
    <w:rsid w:val="00ED0605"/>
    <w:rsid w:val="00ED5F11"/>
    <w:rsid w:val="00ED723A"/>
    <w:rsid w:val="00EF0C4D"/>
    <w:rsid w:val="00EF6711"/>
    <w:rsid w:val="00F05908"/>
    <w:rsid w:val="00F1650B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A78A2"/>
    <w:rsid w:val="00FB39A3"/>
    <w:rsid w:val="00FB3DCC"/>
    <w:rsid w:val="00FB46BD"/>
    <w:rsid w:val="00FC52E4"/>
    <w:rsid w:val="00FC673D"/>
    <w:rsid w:val="00FD13D1"/>
    <w:rsid w:val="00FE6235"/>
    <w:rsid w:val="00FE716B"/>
    <w:rsid w:val="00FF0EC5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  <w:style w:type="table" w:styleId="Tabellagriglia1chiara-colore2">
    <w:name w:val="Grid Table 1 Light Accent 2"/>
    <w:basedOn w:val="Tabellanormale"/>
    <w:uiPriority w:val="46"/>
    <w:rsid w:val="00937BF4"/>
    <w:rPr>
      <w:rFonts w:cs="Times New Roman"/>
      <w:sz w:val="22"/>
      <w:szCs w:val="22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Grigliatabellachiara">
    <w:name w:val="Grid Table Light"/>
    <w:basedOn w:val="Tabellanormale"/>
    <w:uiPriority w:val="40"/>
    <w:rsid w:val="00937B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3">
    <w:name w:val="Table Simple 3"/>
    <w:basedOn w:val="Tabellanormale"/>
    <w:uiPriority w:val="43"/>
    <w:rsid w:val="00937B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512D7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55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F28895-8F04-44A0-A33C-F0F88F96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Alessandro Nicolini</cp:lastModifiedBy>
  <cp:revision>11</cp:revision>
  <cp:lastPrinted>2015-11-06T15:37:00Z</cp:lastPrinted>
  <dcterms:created xsi:type="dcterms:W3CDTF">2015-12-28T15:26:00Z</dcterms:created>
  <dcterms:modified xsi:type="dcterms:W3CDTF">2016-01-07T08:23:00Z</dcterms:modified>
</cp:coreProperties>
</file>